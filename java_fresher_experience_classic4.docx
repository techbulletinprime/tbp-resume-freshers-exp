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796D09" w:rsidRPr="004D0A7E" w14:paraId="2362A6BA" w14:textId="77777777">
        <w:trPr>
          <w:trHeight w:hRule="exact" w:val="170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75DBD9D" w14:textId="7B52C171" w:rsidR="00796D09" w:rsidRPr="004D0A7E" w:rsidRDefault="00B75BD2">
            <w:pPr>
              <w:pStyle w:val="Title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48"/>
                <w:szCs w:val="48"/>
              </w:rPr>
              <w:t>Your Name</w:t>
            </w:r>
          </w:p>
          <w:p w14:paraId="124016EA" w14:textId="5E3A74A4" w:rsidR="00796D09" w:rsidRPr="004D0A7E" w:rsidRDefault="000E6F59">
            <w:pPr>
              <w:pStyle w:val="ContactInfo"/>
              <w:contextualSpacing w:val="0"/>
              <w:rPr>
                <w:rFonts w:asciiTheme="minorHAnsi" w:hAnsiTheme="minorHAnsi"/>
                <w:b/>
                <w:sz w:val="24"/>
                <w:szCs w:val="24"/>
              </w:rPr>
            </w:pPr>
            <w:proofErr w:type="gramStart"/>
            <w:r w:rsidRPr="004D0A7E">
              <w:rPr>
                <w:rFonts w:asciiTheme="minorHAnsi" w:hAnsiTheme="minorHAnsi"/>
                <w:b/>
                <w:sz w:val="24"/>
                <w:szCs w:val="24"/>
              </w:rPr>
              <w:t>Phone:+</w:t>
            </w:r>
            <w:proofErr w:type="gramEnd"/>
            <w:r w:rsidRPr="004D0A7E">
              <w:rPr>
                <w:rFonts w:asciiTheme="minorHAnsi" w:hAnsiTheme="minorHAnsi"/>
                <w:b/>
                <w:sz w:val="24"/>
                <w:szCs w:val="24"/>
              </w:rPr>
              <w:t>91</w:t>
            </w:r>
            <w:r w:rsidR="00B75BD2">
              <w:rPr>
                <w:rFonts w:asciiTheme="minorHAnsi" w:hAnsiTheme="minorHAnsi"/>
                <w:b/>
                <w:sz w:val="24"/>
                <w:szCs w:val="24"/>
              </w:rPr>
              <w:t>XXXXXXXXXXXX</w:t>
            </w:r>
          </w:p>
          <w:p w14:paraId="3FBBD18B" w14:textId="5D515375" w:rsidR="00796D09" w:rsidRPr="004D0A7E" w:rsidRDefault="000E6F59">
            <w:pPr>
              <w:pStyle w:val="ContactInfoEmphasis"/>
              <w:contextualSpacing w:val="0"/>
              <w:rPr>
                <w:rFonts w:asciiTheme="minorHAnsi" w:hAnsiTheme="minorHAnsi"/>
              </w:rPr>
            </w:pPr>
            <w:proofErr w:type="spellStart"/>
            <w:proofErr w:type="gramStart"/>
            <w:r w:rsidRPr="004D0A7E">
              <w:rPr>
                <w:rFonts w:asciiTheme="minorHAnsi" w:hAnsiTheme="minorHAnsi"/>
                <w:sz w:val="24"/>
                <w:szCs w:val="24"/>
              </w:rPr>
              <w:t>Email:</w:t>
            </w:r>
            <w:r w:rsidR="00B75BD2">
              <w:rPr>
                <w:rFonts w:asciiTheme="minorHAnsi" w:hAnsiTheme="minorHAnsi"/>
                <w:sz w:val="24"/>
                <w:szCs w:val="24"/>
              </w:rPr>
              <w:t>xxxxxxxxxxx</w:t>
            </w:r>
            <w:r w:rsidRPr="004D0A7E">
              <w:rPr>
                <w:rFonts w:asciiTheme="minorHAnsi" w:hAnsiTheme="minorHAnsi"/>
                <w:sz w:val="24"/>
                <w:szCs w:val="24"/>
              </w:rPr>
              <w:t>@gmai</w:t>
            </w:r>
            <w:proofErr w:type="spellEnd"/>
            <w:r w:rsidRPr="004D0A7E">
              <w:rPr>
                <w:rFonts w:asciiTheme="minorHAnsi" w:hAnsiTheme="minorHAnsi"/>
                <w:sz w:val="24"/>
                <w:szCs w:val="24"/>
                <w:lang w:val="en-IN"/>
              </w:rPr>
              <w:t>l.</w:t>
            </w:r>
            <w:r w:rsidRPr="004D0A7E">
              <w:rPr>
                <w:rFonts w:asciiTheme="minorHAnsi" w:hAnsiTheme="minorHAnsi"/>
                <w:sz w:val="24"/>
                <w:szCs w:val="24"/>
              </w:rPr>
              <w:t>com</w:t>
            </w:r>
            <w:proofErr w:type="gramEnd"/>
            <w:r w:rsidRPr="004D0A7E">
              <w:rPr>
                <w:rFonts w:asciiTheme="minorHAnsi" w:hAnsiTheme="minorHAnsi"/>
              </w:rPr>
              <w:t xml:space="preserve"> </w:t>
            </w:r>
          </w:p>
        </w:tc>
      </w:tr>
      <w:tr w:rsidR="00796D09" w:rsidRPr="004D0A7E" w14:paraId="15A7131A" w14:textId="77777777">
        <w:tc>
          <w:tcPr>
            <w:tcW w:w="9360" w:type="dxa"/>
            <w:tcMar>
              <w:top w:w="432" w:type="dxa"/>
            </w:tcMar>
          </w:tcPr>
          <w:p w14:paraId="1AA2F042" w14:textId="77777777" w:rsidR="00796D09" w:rsidRPr="004D0A7E" w:rsidRDefault="000E6F59">
            <w:pPr>
              <w:rPr>
                <w:rFonts w:asciiTheme="minorHAnsi" w:hAnsiTheme="minorHAnsi"/>
                <w:b/>
                <w:sz w:val="32"/>
                <w:szCs w:val="32"/>
              </w:rPr>
            </w:pPr>
            <w:r w:rsidRPr="004D0A7E">
              <w:rPr>
                <w:rFonts w:asciiTheme="minorHAnsi" w:hAnsiTheme="minorHAnsi"/>
                <w:b/>
                <w:sz w:val="32"/>
                <w:szCs w:val="32"/>
              </w:rPr>
              <w:t>CAREER OBJECTIVE</w:t>
            </w:r>
          </w:p>
          <w:p w14:paraId="77E7E0C6" w14:textId="77777777" w:rsidR="00796D09" w:rsidRPr="004D0A7E" w:rsidRDefault="000E6F59">
            <w:pPr>
              <w:rPr>
                <w:rFonts w:asciiTheme="minorHAnsi" w:hAnsiTheme="minorHAnsi"/>
                <w:sz w:val="24"/>
                <w:szCs w:val="24"/>
              </w:rPr>
            </w:pPr>
            <w:r w:rsidRPr="004D0A7E">
              <w:rPr>
                <w:rFonts w:asciiTheme="minorHAnsi" w:hAnsiTheme="minorHAnsi"/>
                <w:sz w:val="24"/>
                <w:szCs w:val="24"/>
              </w:rPr>
              <w:t xml:space="preserve">Looking for a challenging career which </w:t>
            </w:r>
            <w:proofErr w:type="gramStart"/>
            <w:r w:rsidRPr="004D0A7E">
              <w:rPr>
                <w:rFonts w:asciiTheme="minorHAnsi" w:hAnsiTheme="minorHAnsi"/>
                <w:sz w:val="24"/>
                <w:szCs w:val="24"/>
              </w:rPr>
              <w:t>demands  the</w:t>
            </w:r>
            <w:proofErr w:type="gramEnd"/>
            <w:r w:rsidRPr="004D0A7E">
              <w:rPr>
                <w:rFonts w:asciiTheme="minorHAnsi" w:hAnsiTheme="minorHAnsi"/>
                <w:sz w:val="24"/>
                <w:szCs w:val="24"/>
              </w:rPr>
              <w:t xml:space="preserve"> best of my professional ability in terms of, technical and analytical skills, and helps me in broadening and enhancing my current skill and knowledge.</w:t>
            </w:r>
          </w:p>
        </w:tc>
      </w:tr>
    </w:tbl>
    <w:p w14:paraId="459499FF" w14:textId="77777777" w:rsidR="00796D09" w:rsidRPr="004D0A7E" w:rsidRDefault="000E6F59">
      <w:pPr>
        <w:pStyle w:val="Heading1"/>
        <w:rPr>
          <w:rFonts w:asciiTheme="minorHAnsi" w:hAnsiTheme="minorHAnsi"/>
          <w:lang w:val="en-IN"/>
        </w:rPr>
      </w:pPr>
      <w:r w:rsidRPr="004D0A7E">
        <w:rPr>
          <w:rFonts w:asciiTheme="minorHAnsi" w:hAnsiTheme="minorHAnsi"/>
        </w:rPr>
        <w:t>SYNOPSIS</w:t>
      </w:r>
      <w:r w:rsidRPr="004D0A7E">
        <w:rPr>
          <w:rFonts w:asciiTheme="minorHAnsi" w:hAnsiTheme="minorHAnsi"/>
          <w:lang w:val="en-IN"/>
        </w:rPr>
        <w:t xml:space="preserve">: </w:t>
      </w:r>
    </w:p>
    <w:p w14:paraId="70E4A566" w14:textId="77777777" w:rsidR="00796D09" w:rsidRPr="004D0A7E" w:rsidRDefault="000E6F59" w:rsidP="00413534">
      <w:pPr>
        <w:pStyle w:val="ListParagraph"/>
        <w:numPr>
          <w:ilvl w:val="0"/>
          <w:numId w:val="49"/>
        </w:numPr>
        <w:shd w:val="clear" w:color="FFFFFF" w:fill="FFFFFF"/>
        <w:ind w:left="714" w:right="34" w:hanging="357"/>
        <w:rPr>
          <w:rFonts w:asciiTheme="minorHAnsi" w:hAnsiTheme="minorHAnsi"/>
        </w:rPr>
      </w:pPr>
      <w:r w:rsidRPr="004D0A7E">
        <w:rPr>
          <w:rFonts w:asciiTheme="minorHAnsi" w:hAnsiTheme="minorHAnsi"/>
        </w:rPr>
        <w:t xml:space="preserve">An enthusiastic fresher with proficient knowledge in </w:t>
      </w:r>
      <w:proofErr w:type="gramStart"/>
      <w:r w:rsidRPr="004D0A7E">
        <w:rPr>
          <w:rFonts w:asciiTheme="minorHAnsi" w:hAnsiTheme="minorHAnsi"/>
        </w:rPr>
        <w:t xml:space="preserve">JAVA </w:t>
      </w:r>
      <w:r w:rsidR="009E1C94" w:rsidRPr="004D0A7E">
        <w:rPr>
          <w:rFonts w:asciiTheme="minorHAnsi" w:hAnsiTheme="minorHAnsi"/>
        </w:rPr>
        <w:t>,SQL</w:t>
      </w:r>
      <w:proofErr w:type="gramEnd"/>
      <w:r w:rsidR="009E1C94" w:rsidRPr="004D0A7E">
        <w:rPr>
          <w:rFonts w:asciiTheme="minorHAnsi" w:hAnsiTheme="minorHAnsi"/>
        </w:rPr>
        <w:t xml:space="preserve">  and PL/SQL</w:t>
      </w:r>
      <w:r w:rsidRPr="004D0A7E">
        <w:rPr>
          <w:rFonts w:asciiTheme="minorHAnsi" w:hAnsiTheme="minorHAnsi"/>
        </w:rPr>
        <w:t xml:space="preserve"> related </w:t>
      </w:r>
      <w:r w:rsidR="00413534" w:rsidRPr="004D0A7E">
        <w:rPr>
          <w:rFonts w:asciiTheme="minorHAnsi" w:hAnsiTheme="minorHAnsi"/>
        </w:rPr>
        <w:t>t</w:t>
      </w:r>
      <w:r w:rsidRPr="004D0A7E">
        <w:rPr>
          <w:rFonts w:asciiTheme="minorHAnsi" w:hAnsiTheme="minorHAnsi"/>
        </w:rPr>
        <w:t>echnologies and eager to learn new  technologies and methodologies</w:t>
      </w:r>
      <w:r w:rsidRPr="004D0A7E">
        <w:rPr>
          <w:rFonts w:asciiTheme="minorHAnsi" w:eastAsia="Times New Roman" w:hAnsiTheme="minorHAnsi" w:cs="Arial"/>
          <w:color w:val="000000"/>
          <w:sz w:val="20"/>
          <w:szCs w:val="20"/>
        </w:rPr>
        <w:t>.</w:t>
      </w:r>
      <w:r w:rsidRPr="004D0A7E">
        <w:rPr>
          <w:rFonts w:asciiTheme="minorHAnsi" w:hAnsiTheme="minorHAnsi" w:cs="Arial"/>
          <w:color w:val="222222"/>
          <w:sz w:val="20"/>
          <w:szCs w:val="20"/>
          <w:shd w:val="clear" w:color="FFFFFF" w:fill="FFFFFF"/>
        </w:rPr>
        <w:t xml:space="preserve">  </w:t>
      </w:r>
    </w:p>
    <w:p w14:paraId="0EAA2B20" w14:textId="77777777" w:rsidR="00796D09" w:rsidRPr="004D0A7E" w:rsidRDefault="000E6F59" w:rsidP="008E295D">
      <w:pPr>
        <w:pStyle w:val="ListParagraph"/>
        <w:numPr>
          <w:ilvl w:val="0"/>
          <w:numId w:val="49"/>
        </w:numPr>
        <w:jc w:val="both"/>
        <w:rPr>
          <w:rFonts w:asciiTheme="minorHAnsi" w:hAnsiTheme="minorHAnsi"/>
        </w:rPr>
      </w:pPr>
      <w:r w:rsidRPr="004D0A7E">
        <w:rPr>
          <w:rFonts w:asciiTheme="minorHAnsi" w:hAnsiTheme="minorHAnsi"/>
        </w:rPr>
        <w:t xml:space="preserve">Having strong </w:t>
      </w:r>
      <w:r w:rsidRPr="004D0A7E">
        <w:rPr>
          <w:rFonts w:asciiTheme="minorHAnsi" w:eastAsia="Arial" w:hAnsiTheme="minorHAnsi"/>
        </w:rPr>
        <w:t>knowledge</w:t>
      </w:r>
      <w:r w:rsidRPr="004D0A7E">
        <w:rPr>
          <w:rFonts w:asciiTheme="minorHAnsi" w:hAnsiTheme="minorHAnsi"/>
        </w:rPr>
        <w:t xml:space="preserve"> on</w:t>
      </w:r>
      <w:r w:rsidRPr="004D0A7E">
        <w:rPr>
          <w:rFonts w:asciiTheme="minorHAnsi" w:hAnsiTheme="minorHAnsi"/>
          <w:b/>
        </w:rPr>
        <w:t xml:space="preserve"> </w:t>
      </w:r>
      <w:r w:rsidRPr="004D0A7E">
        <w:rPr>
          <w:rFonts w:asciiTheme="minorHAnsi" w:hAnsiTheme="minorHAnsi"/>
        </w:rPr>
        <w:t>Collection, OOPs, Exception Handling</w:t>
      </w:r>
      <w:r w:rsidRPr="004D0A7E">
        <w:rPr>
          <w:rFonts w:asciiTheme="minorHAnsi" w:hAnsiTheme="minorHAnsi"/>
          <w:b/>
        </w:rPr>
        <w:t>.</w:t>
      </w:r>
    </w:p>
    <w:p w14:paraId="314521D9" w14:textId="77777777" w:rsidR="00796D09" w:rsidRPr="004D0A7E" w:rsidRDefault="000E6F59" w:rsidP="008E295D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 w:rsidRPr="004D0A7E">
        <w:rPr>
          <w:rFonts w:asciiTheme="minorHAnsi" w:hAnsiTheme="minorHAnsi"/>
        </w:rPr>
        <w:t>Have good knowledge of JEE application model to develop web-based solutions using Servlet, JSP, JDBC with Tools and IDE.</w:t>
      </w:r>
    </w:p>
    <w:p w14:paraId="443056A7" w14:textId="77777777" w:rsidR="00796D09" w:rsidRPr="004D0A7E" w:rsidRDefault="000E6F59" w:rsidP="008E295D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 w:rsidRPr="004D0A7E">
        <w:rPr>
          <w:rFonts w:asciiTheme="minorHAnsi" w:hAnsiTheme="minorHAnsi"/>
        </w:rPr>
        <w:t xml:space="preserve">Have knowledge of various design patterns like Singleton, Factory </w:t>
      </w:r>
      <w:proofErr w:type="gramStart"/>
      <w:r w:rsidRPr="004D0A7E">
        <w:rPr>
          <w:rFonts w:asciiTheme="minorHAnsi" w:hAnsiTheme="minorHAnsi"/>
        </w:rPr>
        <w:t>Method,Template</w:t>
      </w:r>
      <w:proofErr w:type="gramEnd"/>
      <w:r w:rsidRPr="004D0A7E">
        <w:rPr>
          <w:rFonts w:asciiTheme="minorHAnsi" w:hAnsiTheme="minorHAnsi"/>
        </w:rPr>
        <w:t xml:space="preserve"> Method</w:t>
      </w:r>
      <w:r w:rsidRPr="004D0A7E">
        <w:rPr>
          <w:rFonts w:asciiTheme="minorHAnsi" w:hAnsiTheme="minorHAnsi"/>
          <w:b/>
        </w:rPr>
        <w:t xml:space="preserve">, </w:t>
      </w:r>
      <w:r w:rsidRPr="004D0A7E">
        <w:rPr>
          <w:rFonts w:asciiTheme="minorHAnsi" w:hAnsiTheme="minorHAnsi"/>
        </w:rPr>
        <w:t>Value Object, Data Access Objec</w:t>
      </w:r>
      <w:r w:rsidRPr="004D0A7E">
        <w:rPr>
          <w:rFonts w:asciiTheme="minorHAnsi" w:hAnsiTheme="minorHAnsi"/>
          <w:lang w:val="en-IN"/>
        </w:rPr>
        <w:t>t.</w:t>
      </w:r>
    </w:p>
    <w:p w14:paraId="0D790FD3" w14:textId="77777777" w:rsidR="00796D09" w:rsidRPr="004D0A7E" w:rsidRDefault="000E6F59" w:rsidP="008E295D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 w:rsidRPr="004D0A7E">
        <w:rPr>
          <w:rFonts w:asciiTheme="minorHAnsi" w:hAnsiTheme="minorHAnsi"/>
        </w:rPr>
        <w:t xml:space="preserve">Hands on in </w:t>
      </w:r>
      <w:r w:rsidR="00F615F4" w:rsidRPr="004D0A7E">
        <w:rPr>
          <w:rFonts w:asciiTheme="minorHAnsi" w:hAnsiTheme="minorHAnsi"/>
        </w:rPr>
        <w:t>u</w:t>
      </w:r>
      <w:r w:rsidRPr="004D0A7E">
        <w:rPr>
          <w:rFonts w:asciiTheme="minorHAnsi" w:hAnsiTheme="minorHAnsi"/>
        </w:rPr>
        <w:t>si</w:t>
      </w:r>
      <w:r w:rsidRPr="004D0A7E">
        <w:rPr>
          <w:rFonts w:asciiTheme="minorHAnsi" w:hAnsiTheme="minorHAnsi"/>
          <w:lang w:val="en-IN"/>
        </w:rPr>
        <w:t xml:space="preserve">ng Eclipse </w:t>
      </w:r>
      <w:r w:rsidRPr="004D0A7E">
        <w:rPr>
          <w:rFonts w:asciiTheme="minorHAnsi" w:hAnsiTheme="minorHAnsi"/>
        </w:rPr>
        <w:t>for developing software applications</w:t>
      </w:r>
      <w:r w:rsidRPr="004D0A7E">
        <w:rPr>
          <w:rFonts w:asciiTheme="minorHAnsi" w:hAnsiTheme="minorHAnsi"/>
          <w:color w:val="000000"/>
        </w:rPr>
        <w:t>.</w:t>
      </w:r>
    </w:p>
    <w:p w14:paraId="7860CC3E" w14:textId="77777777" w:rsidR="00796D09" w:rsidRPr="004D0A7E" w:rsidRDefault="000E6F59" w:rsidP="008E295D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 w:rsidRPr="004D0A7E">
        <w:rPr>
          <w:rFonts w:asciiTheme="minorHAnsi" w:eastAsia="Arial" w:hAnsiTheme="minorHAnsi"/>
        </w:rPr>
        <w:t xml:space="preserve">Have </w:t>
      </w:r>
      <w:r w:rsidRPr="004D0A7E">
        <w:rPr>
          <w:rFonts w:asciiTheme="minorHAnsi" w:hAnsiTheme="minorHAnsi"/>
        </w:rPr>
        <w:t xml:space="preserve">knowledge in web servers and application server like </w:t>
      </w:r>
      <w:r w:rsidR="00925B56" w:rsidRPr="004D0A7E">
        <w:rPr>
          <w:rFonts w:asciiTheme="minorHAnsi" w:hAnsiTheme="minorHAnsi"/>
          <w:lang w:val="en-IN"/>
        </w:rPr>
        <w:t>Tomcat, WebLogic</w:t>
      </w:r>
      <w:r w:rsidRPr="004D0A7E">
        <w:rPr>
          <w:rFonts w:asciiTheme="minorHAnsi" w:hAnsiTheme="minorHAnsi"/>
          <w:color w:val="000000"/>
          <w:lang w:val="en-IN"/>
        </w:rPr>
        <w:t>.</w:t>
      </w:r>
    </w:p>
    <w:p w14:paraId="34886860" w14:textId="77777777" w:rsidR="00925B56" w:rsidRPr="004D0A7E" w:rsidRDefault="00925B56" w:rsidP="008E295D">
      <w:pPr>
        <w:pStyle w:val="ListParagraph"/>
        <w:numPr>
          <w:ilvl w:val="0"/>
          <w:numId w:val="49"/>
        </w:numPr>
        <w:rPr>
          <w:rFonts w:asciiTheme="minorHAnsi" w:hAnsiTheme="minorHAnsi"/>
        </w:rPr>
      </w:pPr>
      <w:r w:rsidRPr="004D0A7E">
        <w:rPr>
          <w:rFonts w:asciiTheme="minorHAnsi" w:hAnsiTheme="minorHAnsi"/>
        </w:rPr>
        <w:t>Good knowledge on writing database queries, joins, view and functions.</w:t>
      </w:r>
    </w:p>
    <w:p w14:paraId="7018FC78" w14:textId="77777777" w:rsidR="00796D09" w:rsidRPr="004D0A7E" w:rsidRDefault="000E6F59">
      <w:pPr>
        <w:pStyle w:val="Heading1"/>
        <w:rPr>
          <w:rFonts w:asciiTheme="minorHAnsi" w:hAnsiTheme="minorHAnsi"/>
          <w:lang w:val="en-IN"/>
        </w:rPr>
      </w:pPr>
      <w:r w:rsidRPr="004D0A7E">
        <w:rPr>
          <w:rFonts w:asciiTheme="minorHAnsi" w:hAnsiTheme="minorHAnsi"/>
          <w:lang w:val="en-IN"/>
        </w:rPr>
        <w:t>Educational Qualification:</w:t>
      </w:r>
    </w:p>
    <w:p w14:paraId="010431A7" w14:textId="6C8BB935" w:rsidR="00B75BD2" w:rsidRPr="00B75BD2" w:rsidRDefault="000E6F59" w:rsidP="00B75BD2">
      <w:pPr>
        <w:pStyle w:val="ListParagraph"/>
        <w:numPr>
          <w:ilvl w:val="0"/>
          <w:numId w:val="25"/>
        </w:numPr>
        <w:spacing w:line="360" w:lineRule="auto"/>
        <w:rPr>
          <w:rFonts w:asciiTheme="minorHAnsi" w:hAnsiTheme="minorHAnsi"/>
        </w:rPr>
      </w:pPr>
      <w:r w:rsidRPr="00B75BD2">
        <w:rPr>
          <w:rFonts w:asciiTheme="minorHAnsi" w:hAnsiTheme="minorHAnsi" w:cs="Arial"/>
          <w:b/>
          <w:bCs/>
          <w:sz w:val="21"/>
          <w:szCs w:val="21"/>
        </w:rPr>
        <w:t xml:space="preserve">MCA </w:t>
      </w:r>
      <w:r w:rsidRPr="00B75BD2">
        <w:rPr>
          <w:rFonts w:asciiTheme="minorHAnsi" w:hAnsiTheme="minorHAnsi" w:cs="Arial"/>
          <w:sz w:val="21"/>
          <w:szCs w:val="21"/>
        </w:rPr>
        <w:t>fro</w:t>
      </w:r>
      <w:r w:rsidR="00B75BD2">
        <w:rPr>
          <w:rFonts w:asciiTheme="minorHAnsi" w:hAnsiTheme="minorHAnsi" w:cs="Arial"/>
          <w:sz w:val="21"/>
          <w:szCs w:val="21"/>
        </w:rPr>
        <w:t>m xxx college</w:t>
      </w:r>
    </w:p>
    <w:p w14:paraId="073BDB97" w14:textId="7FC34392" w:rsidR="00796D09" w:rsidRPr="00B75BD2" w:rsidRDefault="000E6F59" w:rsidP="00B75BD2">
      <w:pPr>
        <w:pStyle w:val="ListParagraph"/>
        <w:numPr>
          <w:ilvl w:val="0"/>
          <w:numId w:val="25"/>
        </w:numPr>
        <w:spacing w:line="360" w:lineRule="auto"/>
        <w:rPr>
          <w:rFonts w:asciiTheme="minorHAnsi" w:hAnsiTheme="minorHAnsi"/>
        </w:rPr>
      </w:pPr>
      <w:proofErr w:type="gramStart"/>
      <w:r w:rsidRPr="00B75BD2">
        <w:rPr>
          <w:rFonts w:asciiTheme="minorHAnsi" w:hAnsiTheme="minorHAnsi" w:cs="Arial"/>
          <w:b/>
          <w:bCs/>
          <w:sz w:val="21"/>
          <w:szCs w:val="24"/>
        </w:rPr>
        <w:t>BSc</w:t>
      </w:r>
      <w:r w:rsidRPr="00B75BD2">
        <w:rPr>
          <w:rFonts w:asciiTheme="minorHAnsi" w:hAnsiTheme="minorHAnsi" w:cs="Arial"/>
          <w:b/>
          <w:bCs/>
          <w:sz w:val="21"/>
          <w:szCs w:val="24"/>
          <w:lang w:val="en-IN"/>
        </w:rPr>
        <w:t>(</w:t>
      </w:r>
      <w:proofErr w:type="gramEnd"/>
      <w:r w:rsidR="00B75BD2" w:rsidRPr="00B75BD2">
        <w:rPr>
          <w:rFonts w:asciiTheme="minorHAnsi" w:hAnsiTheme="minorHAnsi" w:cs="Arial"/>
          <w:b/>
          <w:bCs/>
          <w:sz w:val="21"/>
          <w:szCs w:val="24"/>
          <w:lang w:val="en-IN"/>
        </w:rPr>
        <w:t xml:space="preserve">Etc </w:t>
      </w:r>
      <w:r w:rsidRPr="00B75BD2">
        <w:rPr>
          <w:rFonts w:asciiTheme="minorHAnsi" w:hAnsiTheme="minorHAnsi" w:cs="Arial"/>
          <w:sz w:val="21"/>
          <w:szCs w:val="24"/>
          <w:lang w:val="en-IN"/>
        </w:rPr>
        <w:t>)</w:t>
      </w:r>
      <w:r w:rsidRPr="00B75BD2">
        <w:rPr>
          <w:rFonts w:asciiTheme="minorHAnsi" w:hAnsiTheme="minorHAnsi" w:cs="Arial"/>
          <w:sz w:val="21"/>
          <w:szCs w:val="24"/>
        </w:rPr>
        <w:t xml:space="preserve">from </w:t>
      </w:r>
      <w:proofErr w:type="spellStart"/>
      <w:r w:rsidR="00B75BD2" w:rsidRPr="00B75BD2">
        <w:rPr>
          <w:rFonts w:asciiTheme="minorHAnsi" w:hAnsiTheme="minorHAnsi" w:cs="Arial"/>
          <w:sz w:val="21"/>
          <w:szCs w:val="24"/>
          <w:lang w:val="en-IN"/>
        </w:rPr>
        <w:t>xxxxx</w:t>
      </w:r>
      <w:proofErr w:type="spellEnd"/>
      <w:r w:rsidRPr="00B75BD2">
        <w:rPr>
          <w:rFonts w:asciiTheme="minorHAnsi" w:hAnsiTheme="minorHAnsi" w:cs="Arial"/>
          <w:sz w:val="21"/>
          <w:szCs w:val="24"/>
          <w:lang w:val="en-IN"/>
        </w:rPr>
        <w:t xml:space="preserve"> Au</w:t>
      </w:r>
      <w:r w:rsidRPr="00B75BD2">
        <w:rPr>
          <w:rFonts w:asciiTheme="minorHAnsi" w:hAnsiTheme="minorHAnsi" w:cs="Arial"/>
          <w:sz w:val="21"/>
          <w:szCs w:val="24"/>
        </w:rPr>
        <w:t xml:space="preserve">tonomous </w:t>
      </w:r>
      <w:r w:rsidRPr="00B75BD2">
        <w:rPr>
          <w:rFonts w:asciiTheme="minorHAnsi" w:hAnsiTheme="minorHAnsi" w:cs="Arial"/>
          <w:sz w:val="21"/>
          <w:szCs w:val="24"/>
          <w:lang w:val="en-IN"/>
        </w:rPr>
        <w:t>Co</w:t>
      </w:r>
      <w:r w:rsidRPr="00B75BD2">
        <w:rPr>
          <w:rFonts w:asciiTheme="minorHAnsi" w:hAnsiTheme="minorHAnsi" w:cs="Arial"/>
          <w:sz w:val="21"/>
          <w:szCs w:val="24"/>
        </w:rPr>
        <w:t>ll</w:t>
      </w:r>
      <w:r w:rsidR="00121C6F" w:rsidRPr="00B75BD2">
        <w:rPr>
          <w:rFonts w:asciiTheme="minorHAnsi" w:hAnsiTheme="minorHAnsi" w:cs="Arial"/>
          <w:sz w:val="21"/>
          <w:szCs w:val="24"/>
        </w:rPr>
        <w:t>e</w:t>
      </w:r>
      <w:r w:rsidRPr="00B75BD2">
        <w:rPr>
          <w:rFonts w:asciiTheme="minorHAnsi" w:hAnsiTheme="minorHAnsi" w:cs="Arial"/>
          <w:sz w:val="21"/>
          <w:szCs w:val="24"/>
        </w:rPr>
        <w:t>g</w:t>
      </w:r>
      <w:r w:rsidR="002402F3" w:rsidRPr="00B75BD2">
        <w:rPr>
          <w:rFonts w:asciiTheme="minorHAnsi" w:hAnsiTheme="minorHAnsi" w:cs="Arial"/>
          <w:sz w:val="21"/>
          <w:szCs w:val="24"/>
          <w:lang w:val="en-IN"/>
        </w:rPr>
        <w:t xml:space="preserve">e, </w:t>
      </w:r>
      <w:proofErr w:type="spellStart"/>
      <w:r w:rsidR="00B75BD2" w:rsidRPr="00B75BD2">
        <w:rPr>
          <w:rFonts w:asciiTheme="minorHAnsi" w:hAnsiTheme="minorHAnsi" w:cs="Arial"/>
          <w:sz w:val="21"/>
          <w:szCs w:val="24"/>
          <w:lang w:val="en-IN"/>
        </w:rPr>
        <w:t>xxxxxxxxx</w:t>
      </w:r>
      <w:proofErr w:type="spellEnd"/>
      <w:r w:rsidRPr="00B75BD2">
        <w:rPr>
          <w:rFonts w:asciiTheme="minorHAnsi" w:hAnsiTheme="minorHAnsi" w:cs="Arial"/>
          <w:sz w:val="21"/>
          <w:szCs w:val="24"/>
          <w:lang w:val="en-IN"/>
        </w:rPr>
        <w:t xml:space="preserve"> </w:t>
      </w:r>
      <w:r w:rsidRPr="00B75BD2">
        <w:rPr>
          <w:rFonts w:asciiTheme="minorHAnsi" w:hAnsiTheme="minorHAnsi" w:cs="Arial"/>
          <w:sz w:val="21"/>
          <w:szCs w:val="24"/>
        </w:rPr>
        <w:t xml:space="preserve"> University</w:t>
      </w:r>
      <w:r w:rsidRPr="00B75BD2">
        <w:rPr>
          <w:rFonts w:asciiTheme="minorHAnsi" w:hAnsiTheme="minorHAnsi" w:cs="Arial"/>
          <w:sz w:val="21"/>
          <w:szCs w:val="24"/>
          <w:lang w:val="en-IN"/>
        </w:rPr>
        <w:t>,</w:t>
      </w:r>
      <w:r w:rsidRPr="00B75BD2">
        <w:rPr>
          <w:rFonts w:asciiTheme="minorHAnsi" w:hAnsiTheme="minorHAnsi" w:cs="Arial"/>
          <w:sz w:val="21"/>
          <w:szCs w:val="24"/>
        </w:rPr>
        <w:t xml:space="preserve"> Odisha</w:t>
      </w:r>
      <w:r w:rsidRPr="00B75BD2">
        <w:rPr>
          <w:rFonts w:asciiTheme="minorHAnsi" w:hAnsiTheme="minorHAnsi" w:cs="Arial"/>
          <w:b/>
          <w:bCs/>
          <w:sz w:val="21"/>
          <w:szCs w:val="24"/>
        </w:rPr>
        <w:t xml:space="preserve"> </w:t>
      </w:r>
      <w:r w:rsidRPr="00B75BD2">
        <w:rPr>
          <w:rFonts w:asciiTheme="minorHAnsi" w:hAnsiTheme="minorHAnsi" w:cs="Arial"/>
          <w:sz w:val="21"/>
          <w:szCs w:val="24"/>
        </w:rPr>
        <w:t xml:space="preserve">passed in </w:t>
      </w:r>
      <w:proofErr w:type="spellStart"/>
      <w:r w:rsidR="00B75BD2" w:rsidRPr="00B75BD2">
        <w:rPr>
          <w:rFonts w:asciiTheme="minorHAnsi" w:hAnsiTheme="minorHAnsi" w:cs="Arial"/>
          <w:sz w:val="21"/>
          <w:szCs w:val="24"/>
        </w:rPr>
        <w:t>xxxx</w:t>
      </w:r>
      <w:proofErr w:type="spellEnd"/>
      <w:r w:rsidR="00B75BD2" w:rsidRPr="00B75BD2">
        <w:rPr>
          <w:rFonts w:asciiTheme="minorHAnsi" w:hAnsiTheme="minorHAnsi" w:cs="Arial"/>
          <w:sz w:val="21"/>
          <w:szCs w:val="24"/>
        </w:rPr>
        <w:t xml:space="preserve"> </w:t>
      </w:r>
      <w:proofErr w:type="spellStart"/>
      <w:r w:rsidR="00B75BD2" w:rsidRPr="00B75BD2">
        <w:rPr>
          <w:rFonts w:asciiTheme="minorHAnsi" w:hAnsiTheme="minorHAnsi" w:cs="Arial"/>
          <w:sz w:val="21"/>
          <w:szCs w:val="24"/>
        </w:rPr>
        <w:t>yr</w:t>
      </w:r>
      <w:proofErr w:type="spellEnd"/>
      <w:r w:rsidR="00B75BD2" w:rsidRPr="00B75BD2">
        <w:rPr>
          <w:rFonts w:asciiTheme="minorHAnsi" w:hAnsiTheme="minorHAnsi" w:cs="Arial"/>
          <w:sz w:val="21"/>
          <w:szCs w:val="24"/>
        </w:rPr>
        <w:t xml:space="preserve"> </w:t>
      </w:r>
      <w:r w:rsidRPr="00B75BD2">
        <w:rPr>
          <w:rFonts w:asciiTheme="minorHAnsi" w:hAnsiTheme="minorHAnsi" w:cs="Arial"/>
          <w:sz w:val="21"/>
          <w:szCs w:val="24"/>
        </w:rPr>
        <w:t>with 7</w:t>
      </w:r>
      <w:r w:rsidRPr="00B75BD2">
        <w:rPr>
          <w:rFonts w:asciiTheme="minorHAnsi" w:hAnsiTheme="minorHAnsi" w:cs="Arial"/>
          <w:sz w:val="21"/>
          <w:szCs w:val="24"/>
          <w:lang w:val="en-IN"/>
        </w:rPr>
        <w:t>0</w:t>
      </w:r>
      <w:r w:rsidRPr="00B75BD2">
        <w:rPr>
          <w:rFonts w:asciiTheme="minorHAnsi" w:hAnsiTheme="minorHAnsi" w:cs="Arial"/>
          <w:sz w:val="21"/>
          <w:szCs w:val="24"/>
        </w:rPr>
        <w:t>%.</w:t>
      </w:r>
    </w:p>
    <w:p w14:paraId="1E63D4DF" w14:textId="77777777" w:rsidR="00796D09" w:rsidRPr="004D0A7E" w:rsidRDefault="000E6F59">
      <w:pPr>
        <w:pStyle w:val="Heading1"/>
        <w:rPr>
          <w:rFonts w:asciiTheme="minorHAnsi" w:hAnsiTheme="minorHAnsi"/>
          <w:lang w:val="en-IN"/>
        </w:rPr>
      </w:pPr>
      <w:r w:rsidRPr="004D0A7E">
        <w:rPr>
          <w:rFonts w:asciiTheme="minorHAnsi" w:hAnsiTheme="minorHAnsi"/>
          <w:lang w:val="en-IN"/>
        </w:rPr>
        <w:t xml:space="preserve">TECHNICAL </w:t>
      </w:r>
      <w:r w:rsidRPr="004D0A7E">
        <w:rPr>
          <w:rFonts w:asciiTheme="minorHAnsi" w:hAnsiTheme="minorHAnsi"/>
        </w:rPr>
        <w:t>Skil</w:t>
      </w:r>
      <w:r w:rsidRPr="004D0A7E">
        <w:rPr>
          <w:rFonts w:asciiTheme="minorHAnsi" w:hAnsiTheme="minorHAnsi"/>
          <w:lang w:val="en-IN"/>
        </w:rPr>
        <w:t>LS:</w:t>
      </w:r>
    </w:p>
    <w:p w14:paraId="76EA3E82" w14:textId="77777777" w:rsidR="00796D09" w:rsidRPr="004D0A7E" w:rsidRDefault="000E6F59">
      <w:pPr>
        <w:pStyle w:val="ListParagraph"/>
        <w:numPr>
          <w:ilvl w:val="0"/>
          <w:numId w:val="4"/>
        </w:numPr>
        <w:tabs>
          <w:tab w:val="left" w:pos="720"/>
        </w:tabs>
        <w:spacing w:line="100" w:lineRule="atLeast"/>
        <w:jc w:val="both"/>
        <w:rPr>
          <w:rFonts w:asciiTheme="minorHAnsi" w:hAnsiTheme="minorHAnsi"/>
        </w:rPr>
      </w:pPr>
      <w:r w:rsidRPr="004D0A7E">
        <w:rPr>
          <w:rFonts w:asciiTheme="minorHAnsi" w:eastAsia="Arial" w:hAnsiTheme="minorHAnsi"/>
          <w:lang w:val="en-IN"/>
        </w:rPr>
        <w:t>O</w:t>
      </w:r>
      <w:r w:rsidRPr="004D0A7E">
        <w:rPr>
          <w:rFonts w:asciiTheme="minorHAnsi" w:eastAsia="Arial" w:hAnsiTheme="minorHAnsi"/>
        </w:rPr>
        <w:t>perating System</w:t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eastAsia="Arial" w:hAnsiTheme="minorHAnsi"/>
        </w:rPr>
        <w:t>:</w:t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eastAsia="Arial" w:hAnsiTheme="minorHAnsi"/>
        </w:rPr>
        <w:t>Windows</w:t>
      </w:r>
      <w:r w:rsidRPr="004D0A7E">
        <w:rPr>
          <w:rFonts w:asciiTheme="minorHAnsi" w:eastAsia="Arial" w:hAnsiTheme="minorHAnsi"/>
          <w:lang w:val="en-IN"/>
        </w:rPr>
        <w:t>10, Linux</w:t>
      </w:r>
    </w:p>
    <w:p w14:paraId="136CF6B8" w14:textId="77777777" w:rsidR="00796D09" w:rsidRPr="004D0A7E" w:rsidRDefault="000E6F59">
      <w:pPr>
        <w:pStyle w:val="ListParagraph"/>
        <w:numPr>
          <w:ilvl w:val="0"/>
          <w:numId w:val="28"/>
        </w:numPr>
        <w:tabs>
          <w:tab w:val="left" w:pos="720"/>
        </w:tabs>
        <w:spacing w:line="100" w:lineRule="atLeast"/>
        <w:jc w:val="both"/>
        <w:rPr>
          <w:rFonts w:asciiTheme="minorHAnsi" w:hAnsiTheme="minorHAnsi"/>
        </w:rPr>
      </w:pPr>
      <w:r w:rsidRPr="004D0A7E">
        <w:rPr>
          <w:rFonts w:asciiTheme="minorHAnsi" w:hAnsiTheme="minorHAnsi"/>
          <w:lang w:val="en-IN"/>
        </w:rPr>
        <w:t>Programming Language</w:t>
      </w:r>
      <w:r w:rsidR="008E295D" w:rsidRPr="004D0A7E">
        <w:rPr>
          <w:rFonts w:asciiTheme="minorHAnsi" w:hAnsiTheme="minorHAnsi"/>
          <w:lang w:val="en-IN"/>
        </w:rPr>
        <w:t xml:space="preserve"> </w:t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hAnsiTheme="minorHAnsi"/>
          <w:color w:val="000000"/>
        </w:rPr>
        <w:t>:</w:t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hAnsiTheme="minorHAnsi"/>
          <w:lang w:val="en-IN"/>
        </w:rPr>
        <w:t>Java8.0</w:t>
      </w:r>
    </w:p>
    <w:p w14:paraId="56419D20" w14:textId="77777777" w:rsidR="00796D09" w:rsidRPr="004D0A7E" w:rsidRDefault="000E6F59">
      <w:pPr>
        <w:pStyle w:val="ListParagraph"/>
        <w:numPr>
          <w:ilvl w:val="0"/>
          <w:numId w:val="48"/>
        </w:numPr>
        <w:jc w:val="both"/>
        <w:rPr>
          <w:rFonts w:asciiTheme="minorHAnsi" w:hAnsiTheme="minorHAnsi"/>
        </w:rPr>
      </w:pPr>
      <w:r w:rsidRPr="004D0A7E">
        <w:rPr>
          <w:rFonts w:asciiTheme="minorHAnsi" w:eastAsia="Arial" w:hAnsiTheme="minorHAnsi"/>
          <w:lang w:val="en-IN"/>
        </w:rPr>
        <w:t>J</w:t>
      </w:r>
      <w:r w:rsidRPr="004D0A7E">
        <w:rPr>
          <w:rFonts w:asciiTheme="minorHAnsi" w:eastAsia="Arial" w:hAnsiTheme="minorHAnsi"/>
        </w:rPr>
        <w:t>2SE Technology</w:t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eastAsia="Arial" w:hAnsiTheme="minorHAnsi"/>
        </w:rPr>
        <w:t>:</w:t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eastAsia="Arial" w:hAnsiTheme="minorHAnsi"/>
        </w:rPr>
        <w:t>JDBC</w:t>
      </w:r>
    </w:p>
    <w:p w14:paraId="2E35BBE1" w14:textId="77777777" w:rsidR="00796D09" w:rsidRPr="004D0A7E" w:rsidRDefault="000E6F59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lang w:val="nl-NL"/>
        </w:rPr>
      </w:pPr>
      <w:r w:rsidRPr="004D0A7E">
        <w:rPr>
          <w:rFonts w:asciiTheme="minorHAnsi" w:hAnsiTheme="minorHAnsi"/>
          <w:lang w:val="nl-NL"/>
        </w:rPr>
        <w:t>UI Technologies</w:t>
      </w:r>
      <w:r w:rsidR="008E295D" w:rsidRPr="004D0A7E">
        <w:rPr>
          <w:rFonts w:asciiTheme="minorHAnsi" w:hAnsiTheme="minorHAnsi"/>
          <w:lang w:val="nl-NL"/>
        </w:rPr>
        <w:t xml:space="preserve">             </w:t>
      </w:r>
      <w:r w:rsidRPr="004D0A7E">
        <w:rPr>
          <w:rFonts w:asciiTheme="minorHAnsi" w:hAnsiTheme="minorHAnsi"/>
          <w:lang w:val="nl-NL"/>
        </w:rPr>
        <w:tab/>
        <w:t xml:space="preserve">             </w:t>
      </w:r>
      <w:r w:rsidR="008E295D" w:rsidRPr="004D0A7E">
        <w:rPr>
          <w:rFonts w:asciiTheme="minorHAnsi" w:hAnsiTheme="minorHAnsi"/>
          <w:lang w:val="nl-NL"/>
        </w:rPr>
        <w:t xml:space="preserve"> </w:t>
      </w:r>
      <w:r w:rsidRPr="004D0A7E">
        <w:rPr>
          <w:rFonts w:asciiTheme="minorHAnsi" w:hAnsiTheme="minorHAnsi"/>
          <w:color w:val="000000"/>
          <w:lang w:val="nl-NL"/>
        </w:rPr>
        <w:t>:</w:t>
      </w:r>
      <w:r w:rsidRPr="004D0A7E">
        <w:rPr>
          <w:rFonts w:asciiTheme="minorHAnsi" w:hAnsiTheme="minorHAnsi"/>
          <w:lang w:val="nl-NL"/>
        </w:rPr>
        <w:tab/>
        <w:t>HTML5,XML,CSS, Bootstrap</w:t>
      </w:r>
    </w:p>
    <w:p w14:paraId="5E7565C0" w14:textId="77777777" w:rsidR="00796D09" w:rsidRPr="004D0A7E" w:rsidRDefault="000E6F59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 w:rsidRPr="004D0A7E">
        <w:rPr>
          <w:rFonts w:asciiTheme="minorHAnsi" w:eastAsia="Arial" w:hAnsiTheme="minorHAnsi"/>
          <w:lang w:val="fr-CA"/>
        </w:rPr>
        <w:t xml:space="preserve">J2EE Technologies </w:t>
      </w:r>
      <w:r w:rsidRPr="004D0A7E">
        <w:rPr>
          <w:rFonts w:asciiTheme="minorHAnsi" w:hAnsiTheme="minorHAnsi"/>
        </w:rPr>
        <w:tab/>
      </w:r>
      <w:r w:rsidR="008E295D" w:rsidRPr="004D0A7E">
        <w:rPr>
          <w:rFonts w:asciiTheme="minorHAnsi" w:hAnsiTheme="minorHAnsi"/>
        </w:rPr>
        <w:t xml:space="preserve">              </w:t>
      </w:r>
      <w:r w:rsidRPr="004D0A7E">
        <w:rPr>
          <w:rFonts w:asciiTheme="minorHAnsi" w:eastAsia="Arial" w:hAnsiTheme="minorHAnsi"/>
          <w:lang w:val="fr-CA"/>
        </w:rPr>
        <w:t>:</w:t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eastAsia="Arial" w:hAnsiTheme="minorHAnsi"/>
          <w:lang w:val="fr-CA"/>
        </w:rPr>
        <w:t>Servle</w:t>
      </w:r>
      <w:r w:rsidRPr="004D0A7E">
        <w:rPr>
          <w:rFonts w:asciiTheme="minorHAnsi" w:eastAsia="Arial" w:hAnsiTheme="minorHAnsi"/>
          <w:lang w:val="en-IN"/>
        </w:rPr>
        <w:t>t</w:t>
      </w:r>
      <w:r w:rsidRPr="004D0A7E">
        <w:rPr>
          <w:rFonts w:asciiTheme="minorHAnsi" w:eastAsia="Arial" w:hAnsiTheme="minorHAnsi"/>
          <w:lang w:val="fr-CA"/>
        </w:rPr>
        <w:t xml:space="preserve"> 3.0, JSP 2.0</w:t>
      </w:r>
    </w:p>
    <w:p w14:paraId="58CD6DBC" w14:textId="77777777" w:rsidR="00796D09" w:rsidRPr="004D0A7E" w:rsidRDefault="000E6F59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</w:rPr>
      </w:pPr>
      <w:r w:rsidRPr="004D0A7E">
        <w:rPr>
          <w:rFonts w:asciiTheme="minorHAnsi" w:eastAsia="Arial" w:hAnsiTheme="minorHAnsi"/>
        </w:rPr>
        <w:t>Server</w:t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hAnsiTheme="minorHAnsi"/>
          <w:lang w:val="en-IN"/>
        </w:rPr>
        <w:t xml:space="preserve">            </w:t>
      </w:r>
      <w:proofErr w:type="gramStart"/>
      <w:r w:rsidR="008E295D" w:rsidRPr="004D0A7E">
        <w:rPr>
          <w:rFonts w:asciiTheme="minorHAnsi" w:hAnsiTheme="minorHAnsi"/>
          <w:lang w:val="en-IN"/>
        </w:rPr>
        <w:t xml:space="preserve"> </w:t>
      </w:r>
      <w:r w:rsidRPr="004D0A7E">
        <w:rPr>
          <w:rFonts w:asciiTheme="minorHAnsi" w:hAnsiTheme="minorHAnsi"/>
          <w:lang w:val="en-IN"/>
        </w:rPr>
        <w:t xml:space="preserve"> </w:t>
      </w:r>
      <w:r w:rsidRPr="004D0A7E">
        <w:rPr>
          <w:rFonts w:asciiTheme="minorHAnsi" w:eastAsia="Arial" w:hAnsiTheme="minorHAnsi"/>
        </w:rPr>
        <w:t>:</w:t>
      </w:r>
      <w:proofErr w:type="gramEnd"/>
      <w:r w:rsidRPr="004D0A7E">
        <w:rPr>
          <w:rFonts w:asciiTheme="minorHAnsi" w:hAnsiTheme="minorHAnsi"/>
        </w:rPr>
        <w:tab/>
      </w:r>
      <w:r w:rsidRPr="004D0A7E">
        <w:rPr>
          <w:rFonts w:asciiTheme="minorHAnsi" w:hAnsiTheme="minorHAnsi"/>
          <w:lang w:val="en-IN"/>
        </w:rPr>
        <w:t>To</w:t>
      </w:r>
      <w:r w:rsidRPr="004D0A7E">
        <w:rPr>
          <w:rFonts w:asciiTheme="minorHAnsi" w:eastAsia="Arial" w:hAnsiTheme="minorHAnsi"/>
        </w:rPr>
        <w:t>mcat,WebLogic</w:t>
      </w:r>
    </w:p>
    <w:p w14:paraId="5BF7B038" w14:textId="77777777" w:rsidR="00796D09" w:rsidRPr="004D0A7E" w:rsidRDefault="000E6F59">
      <w:pPr>
        <w:pStyle w:val="ListParagraph"/>
        <w:numPr>
          <w:ilvl w:val="0"/>
          <w:numId w:val="32"/>
        </w:numPr>
        <w:jc w:val="both"/>
        <w:rPr>
          <w:rFonts w:asciiTheme="minorHAnsi" w:hAnsiTheme="minorHAnsi"/>
        </w:rPr>
      </w:pPr>
      <w:r w:rsidRPr="004D0A7E">
        <w:rPr>
          <w:rFonts w:asciiTheme="minorHAnsi" w:eastAsia="Arial" w:hAnsiTheme="minorHAnsi"/>
        </w:rPr>
        <w:t>IDE</w:t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eastAsia="Arial" w:hAnsiTheme="minorHAnsi"/>
        </w:rPr>
        <w:t>:</w:t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eastAsia="Arial" w:hAnsiTheme="minorHAnsi"/>
        </w:rPr>
        <w:t>Eclip</w:t>
      </w:r>
      <w:r w:rsidRPr="004D0A7E">
        <w:rPr>
          <w:rFonts w:asciiTheme="minorHAnsi" w:eastAsia="Arial" w:hAnsiTheme="minorHAnsi"/>
          <w:lang w:val="en-IN"/>
        </w:rPr>
        <w:t>se</w:t>
      </w:r>
    </w:p>
    <w:p w14:paraId="483035E6" w14:textId="77777777" w:rsidR="00796D09" w:rsidRPr="004D0A7E" w:rsidRDefault="000E6F59">
      <w:pPr>
        <w:pStyle w:val="ListParagraph"/>
        <w:numPr>
          <w:ilvl w:val="0"/>
          <w:numId w:val="30"/>
        </w:numPr>
        <w:jc w:val="both"/>
        <w:rPr>
          <w:rFonts w:asciiTheme="minorHAnsi" w:hAnsiTheme="minorHAnsi"/>
        </w:rPr>
      </w:pPr>
      <w:r w:rsidRPr="004D0A7E">
        <w:rPr>
          <w:rFonts w:asciiTheme="minorHAnsi" w:hAnsiTheme="minorHAnsi"/>
        </w:rPr>
        <w:t>Database Tools</w:t>
      </w:r>
      <w:r w:rsidRPr="004D0A7E">
        <w:rPr>
          <w:rFonts w:asciiTheme="minorHAnsi" w:hAnsiTheme="minorHAnsi"/>
        </w:rPr>
        <w:tab/>
      </w:r>
      <w:r w:rsidRPr="004D0A7E">
        <w:rPr>
          <w:rFonts w:asciiTheme="minorHAnsi" w:hAnsiTheme="minorHAnsi"/>
        </w:rPr>
        <w:tab/>
      </w:r>
      <w:r w:rsidR="008E295D" w:rsidRPr="004D0A7E">
        <w:rPr>
          <w:rFonts w:asciiTheme="minorHAnsi" w:hAnsiTheme="minorHAnsi"/>
        </w:rPr>
        <w:t xml:space="preserve">            </w:t>
      </w:r>
      <w:proofErr w:type="gramStart"/>
      <w:r w:rsidR="008E295D" w:rsidRPr="004D0A7E">
        <w:rPr>
          <w:rFonts w:asciiTheme="minorHAnsi" w:hAnsiTheme="minorHAnsi"/>
        </w:rPr>
        <w:t xml:space="preserve">  </w:t>
      </w:r>
      <w:r w:rsidRPr="004D0A7E">
        <w:rPr>
          <w:rFonts w:asciiTheme="minorHAnsi" w:hAnsiTheme="minorHAnsi"/>
        </w:rPr>
        <w:t>:</w:t>
      </w:r>
      <w:proofErr w:type="gramEnd"/>
      <w:r w:rsidRPr="004D0A7E">
        <w:rPr>
          <w:rFonts w:asciiTheme="minorHAnsi" w:hAnsiTheme="minorHAnsi"/>
        </w:rPr>
        <w:tab/>
      </w:r>
      <w:r w:rsidR="005C53CB" w:rsidRPr="004D0A7E">
        <w:rPr>
          <w:rFonts w:asciiTheme="minorHAnsi" w:hAnsiTheme="minorHAnsi"/>
        </w:rPr>
        <w:t xml:space="preserve">Oracle, </w:t>
      </w:r>
      <w:r w:rsidRPr="004D0A7E">
        <w:rPr>
          <w:rFonts w:asciiTheme="minorHAnsi" w:eastAsia="Arial" w:hAnsiTheme="minorHAnsi"/>
        </w:rPr>
        <w:t>MySQL</w:t>
      </w:r>
    </w:p>
    <w:p w14:paraId="7C90A56C" w14:textId="77777777" w:rsidR="00796D09" w:rsidRPr="004D0A7E" w:rsidRDefault="000E6F59">
      <w:pPr>
        <w:pStyle w:val="ListParagraph"/>
        <w:numPr>
          <w:ilvl w:val="0"/>
          <w:numId w:val="30"/>
        </w:numPr>
        <w:jc w:val="both"/>
        <w:rPr>
          <w:rFonts w:asciiTheme="minorHAnsi" w:hAnsiTheme="minorHAnsi"/>
          <w:sz w:val="28"/>
          <w:szCs w:val="28"/>
        </w:rPr>
      </w:pPr>
      <w:r w:rsidRPr="004D0A7E">
        <w:rPr>
          <w:rFonts w:asciiTheme="minorHAnsi" w:hAnsiTheme="minorHAnsi"/>
          <w:lang w:val="en-IN"/>
        </w:rPr>
        <w:t>Framework</w:t>
      </w:r>
      <w:r w:rsidR="00052611" w:rsidRPr="004D0A7E">
        <w:rPr>
          <w:rFonts w:asciiTheme="minorHAnsi" w:hAnsiTheme="minorHAnsi"/>
          <w:lang w:val="en-IN"/>
        </w:rPr>
        <w:t xml:space="preserve">  </w:t>
      </w:r>
      <w:r w:rsidRPr="004D0A7E">
        <w:rPr>
          <w:rFonts w:asciiTheme="minorHAnsi" w:hAnsiTheme="minorHAnsi"/>
          <w:lang w:val="en-IN"/>
        </w:rPr>
        <w:t xml:space="preserve">                              </w:t>
      </w:r>
      <w:r w:rsidR="008E295D" w:rsidRPr="004D0A7E">
        <w:rPr>
          <w:rFonts w:asciiTheme="minorHAnsi" w:hAnsiTheme="minorHAnsi"/>
          <w:lang w:val="en-IN"/>
        </w:rPr>
        <w:t xml:space="preserve">   </w:t>
      </w:r>
      <w:proofErr w:type="gramStart"/>
      <w:r w:rsidR="008E295D" w:rsidRPr="004D0A7E">
        <w:rPr>
          <w:rFonts w:asciiTheme="minorHAnsi" w:hAnsiTheme="minorHAnsi"/>
          <w:lang w:val="en-IN"/>
        </w:rPr>
        <w:t xml:space="preserve">  </w:t>
      </w:r>
      <w:r w:rsidRPr="004D0A7E">
        <w:rPr>
          <w:rFonts w:asciiTheme="minorHAnsi" w:hAnsiTheme="minorHAnsi"/>
          <w:lang w:val="en-IN"/>
        </w:rPr>
        <w:t>:</w:t>
      </w:r>
      <w:proofErr w:type="gramEnd"/>
      <w:r w:rsidRPr="004D0A7E">
        <w:rPr>
          <w:rFonts w:asciiTheme="minorHAnsi" w:hAnsiTheme="minorHAnsi"/>
          <w:lang w:val="en-IN"/>
        </w:rPr>
        <w:t xml:space="preserve">           </w:t>
      </w:r>
      <w:r w:rsidR="008E295D" w:rsidRPr="004D0A7E">
        <w:rPr>
          <w:rFonts w:asciiTheme="minorHAnsi" w:hAnsiTheme="minorHAnsi"/>
          <w:lang w:val="en-IN"/>
        </w:rPr>
        <w:t xml:space="preserve">  </w:t>
      </w:r>
      <w:r w:rsidRPr="004D0A7E">
        <w:rPr>
          <w:rFonts w:asciiTheme="minorHAnsi" w:hAnsiTheme="minorHAnsi"/>
          <w:lang w:val="en-IN"/>
        </w:rPr>
        <w:t xml:space="preserve"> Strut</w:t>
      </w:r>
      <w:bookmarkStart w:id="0" w:name="OLE_LINK1"/>
      <w:r w:rsidRPr="004D0A7E">
        <w:rPr>
          <w:rFonts w:asciiTheme="minorHAnsi" w:hAnsiTheme="minorHAnsi"/>
          <w:lang w:val="en-IN"/>
        </w:rPr>
        <w:t>s</w:t>
      </w:r>
    </w:p>
    <w:p w14:paraId="54271D83" w14:textId="77777777" w:rsidR="00796D09" w:rsidRPr="004D0A7E" w:rsidRDefault="00796D09">
      <w:pPr>
        <w:pStyle w:val="ListParagraph"/>
        <w:jc w:val="both"/>
        <w:rPr>
          <w:rFonts w:asciiTheme="minorHAnsi" w:hAnsiTheme="minorHAnsi"/>
          <w:sz w:val="28"/>
          <w:szCs w:val="28"/>
        </w:rPr>
      </w:pPr>
    </w:p>
    <w:p w14:paraId="7BA41F66" w14:textId="77777777" w:rsidR="00DF0296" w:rsidRPr="004D0A7E" w:rsidRDefault="00DF0296">
      <w:pPr>
        <w:pStyle w:val="ListParagraph"/>
        <w:jc w:val="both"/>
        <w:rPr>
          <w:rFonts w:asciiTheme="minorHAnsi" w:hAnsiTheme="minorHAnsi"/>
          <w:sz w:val="28"/>
          <w:szCs w:val="28"/>
        </w:rPr>
      </w:pPr>
    </w:p>
    <w:p w14:paraId="62559313" w14:textId="77777777" w:rsidR="00DF0296" w:rsidRPr="004D0A7E" w:rsidRDefault="00DF0296">
      <w:pPr>
        <w:pStyle w:val="ListParagraph"/>
        <w:jc w:val="both"/>
        <w:rPr>
          <w:rFonts w:asciiTheme="minorHAnsi" w:hAnsiTheme="minorHAnsi"/>
          <w:sz w:val="28"/>
          <w:szCs w:val="28"/>
        </w:rPr>
      </w:pPr>
    </w:p>
    <w:p w14:paraId="07F82609" w14:textId="77777777" w:rsidR="00DF0296" w:rsidRPr="004D0A7E" w:rsidRDefault="00DF0296">
      <w:pPr>
        <w:pStyle w:val="ListParagraph"/>
        <w:jc w:val="both"/>
        <w:rPr>
          <w:rFonts w:asciiTheme="minorHAnsi" w:hAnsiTheme="minorHAnsi"/>
          <w:sz w:val="28"/>
          <w:szCs w:val="28"/>
        </w:rPr>
      </w:pPr>
    </w:p>
    <w:p w14:paraId="55D7CA7C" w14:textId="77777777" w:rsidR="00DF0296" w:rsidRPr="004D0A7E" w:rsidRDefault="00DF0296">
      <w:pPr>
        <w:pStyle w:val="ListParagraph"/>
        <w:jc w:val="both"/>
        <w:rPr>
          <w:rFonts w:asciiTheme="minorHAnsi" w:hAnsiTheme="minorHAnsi"/>
          <w:sz w:val="28"/>
          <w:szCs w:val="28"/>
        </w:rPr>
      </w:pPr>
    </w:p>
    <w:p w14:paraId="527FDF1F" w14:textId="77777777" w:rsidR="00DF0296" w:rsidRPr="004D0A7E" w:rsidRDefault="00DF0296">
      <w:pPr>
        <w:pStyle w:val="ListParagraph"/>
        <w:jc w:val="both"/>
        <w:rPr>
          <w:rFonts w:asciiTheme="minorHAnsi" w:hAnsiTheme="minorHAnsi"/>
          <w:sz w:val="28"/>
          <w:szCs w:val="28"/>
        </w:rPr>
      </w:pPr>
    </w:p>
    <w:p w14:paraId="0E9F8D91" w14:textId="77777777" w:rsidR="00796D09" w:rsidRPr="004D0A7E" w:rsidRDefault="00C03C89" w:rsidP="008E295D">
      <w:pPr>
        <w:pStyle w:val="ListParagraph"/>
        <w:numPr>
          <w:ilvl w:val="0"/>
          <w:numId w:val="30"/>
        </w:numPr>
        <w:jc w:val="both"/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</w:pPr>
      <w:r w:rsidRPr="004D0A7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lastRenderedPageBreak/>
        <w:t>P</w:t>
      </w:r>
      <w:r w:rsidR="003D6E32" w:rsidRPr="004D0A7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ROFESSIONAL </w:t>
      </w:r>
      <w:r w:rsidR="000E6F59" w:rsidRPr="004D0A7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 xml:space="preserve">EXPERIENCE </w:t>
      </w:r>
    </w:p>
    <w:p w14:paraId="0F9A2E90" w14:textId="717B2373" w:rsidR="00796D09" w:rsidRPr="004D0A7E" w:rsidRDefault="00B75BD2" w:rsidP="008E295D">
      <w:pPr>
        <w:rPr>
          <w:rFonts w:asciiTheme="minorHAnsi" w:hAnsi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/>
          <w:lang w:val="en-IN"/>
        </w:rPr>
        <w:t>Put your professional experience here</w:t>
      </w:r>
    </w:p>
    <w:p w14:paraId="28F90522" w14:textId="77777777" w:rsidR="00796D09" w:rsidRPr="004D0A7E" w:rsidRDefault="000E6F59" w:rsidP="008E295D">
      <w:pPr>
        <w:rPr>
          <w:rFonts w:asciiTheme="minorHAnsi" w:hAnsiTheme="minorHAnsi"/>
          <w:b/>
          <w:bCs/>
          <w:sz w:val="28"/>
          <w:szCs w:val="28"/>
          <w:lang w:val="en-IN"/>
        </w:rPr>
      </w:pPr>
      <w:r w:rsidRPr="004D0A7E">
        <w:rPr>
          <w:rFonts w:asciiTheme="minorHAnsi" w:hAnsiTheme="minorHAnsi"/>
          <w:sz w:val="28"/>
          <w:szCs w:val="28"/>
          <w:lang w:val="en-IN"/>
        </w:rPr>
        <w:t xml:space="preserve">  </w:t>
      </w:r>
      <w:r w:rsidRPr="004D0A7E">
        <w:rPr>
          <w:rFonts w:asciiTheme="minorHAnsi" w:hAnsiTheme="minorHAnsi"/>
          <w:b/>
          <w:bCs/>
          <w:sz w:val="28"/>
          <w:szCs w:val="28"/>
          <w:lang w:val="en-IN"/>
        </w:rPr>
        <w:t xml:space="preserve">   </w:t>
      </w:r>
    </w:p>
    <w:p w14:paraId="7446B361" w14:textId="77777777" w:rsidR="00796D09" w:rsidRPr="004D0A7E" w:rsidRDefault="00796D09">
      <w:pPr>
        <w:jc w:val="both"/>
        <w:rPr>
          <w:rFonts w:asciiTheme="minorHAnsi" w:hAnsiTheme="minorHAnsi"/>
          <w:b/>
          <w:bCs/>
          <w:color w:val="000000"/>
          <w:sz w:val="28"/>
          <w:szCs w:val="28"/>
        </w:rPr>
      </w:pPr>
    </w:p>
    <w:p w14:paraId="575C7BC2" w14:textId="77777777" w:rsidR="00796D09" w:rsidRPr="004D0A7E" w:rsidRDefault="000E6F59">
      <w:pPr>
        <w:jc w:val="both"/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</w:pPr>
      <w:r w:rsidRPr="004D0A7E">
        <w:rPr>
          <w:rFonts w:asciiTheme="minorHAnsi" w:hAnsiTheme="minorHAnsi"/>
          <w:b/>
          <w:bCs/>
          <w:color w:val="000000"/>
          <w:sz w:val="28"/>
          <w:szCs w:val="28"/>
        </w:rPr>
        <w:t>PROJECT</w:t>
      </w:r>
      <w:bookmarkEnd w:id="0"/>
      <w:r w:rsidR="007271A1" w:rsidRPr="004D0A7E">
        <w:rPr>
          <w:rFonts w:asciiTheme="minorHAnsi" w:hAnsiTheme="minorHAnsi"/>
          <w:b/>
          <w:bCs/>
          <w:color w:val="000000"/>
          <w:sz w:val="28"/>
          <w:szCs w:val="28"/>
        </w:rPr>
        <w:t>S</w:t>
      </w:r>
      <w:r w:rsidRPr="004D0A7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>:</w:t>
      </w:r>
    </w:p>
    <w:p w14:paraId="1204B47F" w14:textId="77777777" w:rsidR="007271A1" w:rsidRPr="004D0A7E" w:rsidRDefault="007271A1">
      <w:pPr>
        <w:jc w:val="both"/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</w:pPr>
    </w:p>
    <w:p w14:paraId="598D18A5" w14:textId="7B71AE53" w:rsidR="00C474A6" w:rsidRPr="004D0A7E" w:rsidRDefault="00C474A6" w:rsidP="00C474A6">
      <w:pPr>
        <w:rPr>
          <w:rFonts w:asciiTheme="minorHAnsi" w:hAnsiTheme="minorHAnsi"/>
          <w:b/>
          <w:bCs/>
          <w:sz w:val="24"/>
          <w:szCs w:val="24"/>
          <w:lang w:val="en-IN"/>
        </w:rPr>
      </w:pPr>
      <w:proofErr w:type="gramStart"/>
      <w:r w:rsidRPr="004D0A7E">
        <w:rPr>
          <w:rFonts w:asciiTheme="minorHAnsi" w:hAnsiTheme="minorHAnsi"/>
          <w:b/>
          <w:bCs/>
          <w:sz w:val="24"/>
          <w:szCs w:val="24"/>
          <w:lang w:val="en-IN"/>
        </w:rPr>
        <w:t>Title :</w:t>
      </w:r>
      <w:proofErr w:type="gramEnd"/>
      <w:r w:rsidRPr="004D0A7E">
        <w:rPr>
          <w:rFonts w:asciiTheme="minorHAnsi" w:hAnsiTheme="minorHAnsi"/>
          <w:b/>
          <w:bCs/>
          <w:sz w:val="24"/>
          <w:szCs w:val="24"/>
          <w:lang w:val="en-IN"/>
        </w:rPr>
        <w:t xml:space="preserve"> </w:t>
      </w:r>
      <w:proofErr w:type="spellStart"/>
      <w:r w:rsidR="00B75BD2">
        <w:rPr>
          <w:rFonts w:asciiTheme="minorHAnsi" w:hAnsiTheme="minorHAnsi"/>
          <w:b/>
          <w:bCs/>
          <w:sz w:val="24"/>
          <w:szCs w:val="24"/>
          <w:lang w:val="en-IN"/>
        </w:rPr>
        <w:t>xxxxxxxx</w:t>
      </w:r>
      <w:proofErr w:type="spellEnd"/>
    </w:p>
    <w:p w14:paraId="14F747BD" w14:textId="65200945" w:rsidR="00C474A6" w:rsidRPr="004D0A7E" w:rsidRDefault="00C474A6" w:rsidP="00C474A6">
      <w:pPr>
        <w:rPr>
          <w:rFonts w:asciiTheme="minorHAnsi" w:hAnsiTheme="minorHAnsi"/>
        </w:rPr>
      </w:pPr>
      <w:r w:rsidRPr="004D0A7E">
        <w:rPr>
          <w:rFonts w:asciiTheme="minorHAnsi" w:hAnsiTheme="minorHAnsi"/>
          <w:b/>
          <w:bCs/>
          <w:lang w:val="en-IN"/>
        </w:rPr>
        <w:t>Team Size</w:t>
      </w:r>
      <w:r w:rsidRPr="004D0A7E">
        <w:rPr>
          <w:rFonts w:asciiTheme="minorHAnsi" w:hAnsiTheme="minorHAnsi"/>
          <w:b/>
        </w:rPr>
        <w:t xml:space="preserve">: </w:t>
      </w:r>
      <w:r w:rsidR="00B75BD2">
        <w:rPr>
          <w:rFonts w:asciiTheme="minorHAnsi" w:hAnsiTheme="minorHAnsi"/>
          <w:b/>
        </w:rPr>
        <w:t>x</w:t>
      </w:r>
    </w:p>
    <w:p w14:paraId="6D87D04F" w14:textId="77777777" w:rsidR="00C474A6" w:rsidRPr="004D0A7E" w:rsidRDefault="00C474A6" w:rsidP="00C474A6">
      <w:pPr>
        <w:kinsoku w:val="0"/>
        <w:autoSpaceDE w:val="0"/>
        <w:autoSpaceDN w:val="0"/>
        <w:adjustRightInd w:val="0"/>
        <w:spacing w:before="32" w:line="208" w:lineRule="auto"/>
        <w:rPr>
          <w:rFonts w:asciiTheme="minorHAnsi" w:eastAsia="Times New Roman" w:hAnsiTheme="minorHAnsi" w:cs="Times New Roman"/>
          <w:noProof/>
          <w:color w:val="000000"/>
          <w:w w:val="91"/>
        </w:rPr>
      </w:pPr>
      <w:r w:rsidRPr="004D0A7E">
        <w:rPr>
          <w:rFonts w:asciiTheme="minorHAnsi" w:hAnsiTheme="minorHAnsi"/>
          <w:b/>
          <w:sz w:val="24"/>
          <w:szCs w:val="24"/>
          <w:lang w:val="en-IN"/>
        </w:rPr>
        <w:t>Environment</w:t>
      </w:r>
      <w:r w:rsidRPr="004D0A7E">
        <w:rPr>
          <w:rFonts w:asciiTheme="minorHAnsi" w:hAnsiTheme="minorHAnsi"/>
        </w:rPr>
        <w:t xml:space="preserve">: Jdk1.8, </w:t>
      </w:r>
      <w:r w:rsidR="009B15FF" w:rsidRPr="004D0A7E">
        <w:rPr>
          <w:rFonts w:asciiTheme="minorHAnsi" w:hAnsiTheme="minorHAnsi"/>
        </w:rPr>
        <w:t>Tomcat</w:t>
      </w:r>
      <w:r w:rsidRPr="004D0A7E">
        <w:rPr>
          <w:rFonts w:asciiTheme="minorHAnsi" w:hAnsiTheme="minorHAnsi"/>
        </w:rPr>
        <w:t xml:space="preserve"> 9.0, Eclipse neon, Oracle, Struts</w:t>
      </w:r>
      <w:r w:rsidRPr="004D0A7E">
        <w:rPr>
          <w:rFonts w:asciiTheme="minorHAnsi" w:eastAsia="Times New Roman" w:hAnsiTheme="minorHAnsi" w:cs="Times New Roman"/>
          <w:noProof/>
          <w:color w:val="000000"/>
          <w:w w:val="91"/>
          <w:lang w:val="en-IN"/>
        </w:rPr>
        <w:t xml:space="preserve">        </w:t>
      </w:r>
    </w:p>
    <w:p w14:paraId="0E4F5ED0" w14:textId="77777777" w:rsidR="00C474A6" w:rsidRPr="004D0A7E" w:rsidRDefault="00C474A6" w:rsidP="00C474A6">
      <w:pPr>
        <w:overflowPunct w:val="0"/>
        <w:autoSpaceDE w:val="0"/>
        <w:autoSpaceDN w:val="0"/>
        <w:adjustRightInd w:val="0"/>
        <w:ind w:right="40"/>
        <w:jc w:val="both"/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</w:pPr>
      <w:r w:rsidRPr="004D0A7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>DESCRIPTION:</w:t>
      </w:r>
    </w:p>
    <w:p w14:paraId="74CC16EC" w14:textId="48CD30F1" w:rsidR="00C474A6" w:rsidRPr="004D0A7E" w:rsidRDefault="00B75BD2" w:rsidP="00C474A6">
      <w:pPr>
        <w:overflowPunct w:val="0"/>
        <w:autoSpaceDE w:val="0"/>
        <w:autoSpaceDN w:val="0"/>
        <w:adjustRightInd w:val="0"/>
        <w:ind w:right="4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Put your project Description</w:t>
      </w:r>
      <w:r w:rsidR="00C474A6" w:rsidRPr="004D0A7E">
        <w:rPr>
          <w:rFonts w:asciiTheme="minorHAnsi" w:hAnsiTheme="minorHAnsi"/>
          <w:sz w:val="24"/>
          <w:szCs w:val="24"/>
        </w:rPr>
        <w:t>.</w:t>
      </w:r>
    </w:p>
    <w:p w14:paraId="54984A1A" w14:textId="77777777" w:rsidR="00C474A6" w:rsidRPr="004D0A7E" w:rsidRDefault="00C474A6" w:rsidP="00C474A6">
      <w:pPr>
        <w:overflowPunct w:val="0"/>
        <w:autoSpaceDE w:val="0"/>
        <w:autoSpaceDN w:val="0"/>
        <w:adjustRightInd w:val="0"/>
        <w:spacing w:line="360" w:lineRule="auto"/>
        <w:ind w:right="40"/>
        <w:jc w:val="both"/>
        <w:rPr>
          <w:rFonts w:asciiTheme="minorHAnsi" w:hAnsiTheme="minorHAnsi"/>
          <w:sz w:val="24"/>
          <w:szCs w:val="24"/>
        </w:rPr>
      </w:pPr>
    </w:p>
    <w:p w14:paraId="715FB6B6" w14:textId="77777777" w:rsidR="00796D09" w:rsidRPr="004D0A7E" w:rsidRDefault="00796D09">
      <w:pPr>
        <w:jc w:val="both"/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</w:pPr>
    </w:p>
    <w:p w14:paraId="7FF15A33" w14:textId="34461851" w:rsidR="00796D09" w:rsidRPr="004D0A7E" w:rsidRDefault="000E6F59">
      <w:pPr>
        <w:rPr>
          <w:rFonts w:asciiTheme="minorHAnsi" w:hAnsiTheme="minorHAnsi"/>
          <w:sz w:val="20"/>
          <w:szCs w:val="20"/>
        </w:rPr>
      </w:pPr>
      <w:r w:rsidRPr="004D0A7E">
        <w:rPr>
          <w:rFonts w:asciiTheme="minorHAnsi" w:hAnsiTheme="minorHAnsi"/>
          <w:b/>
          <w:bCs/>
          <w:sz w:val="24"/>
          <w:szCs w:val="24"/>
          <w:lang w:val="en-IN"/>
        </w:rPr>
        <w:t>Title</w:t>
      </w:r>
      <w:r w:rsidRPr="004D0A7E">
        <w:rPr>
          <w:rFonts w:asciiTheme="minorHAnsi" w:hAnsiTheme="minorHAnsi"/>
          <w:b/>
          <w:sz w:val="21"/>
          <w:szCs w:val="21"/>
        </w:rPr>
        <w:t xml:space="preserve">:  </w:t>
      </w:r>
      <w:proofErr w:type="spellStart"/>
      <w:r w:rsidR="00B75BD2">
        <w:rPr>
          <w:rFonts w:asciiTheme="minorHAnsi" w:hAnsiTheme="minorHAnsi"/>
          <w:b/>
        </w:rPr>
        <w:t>xxxxx</w:t>
      </w:r>
      <w:proofErr w:type="spellEnd"/>
      <w:r w:rsidRPr="004D0A7E">
        <w:rPr>
          <w:rFonts w:asciiTheme="minorHAnsi" w:hAnsiTheme="minorHAnsi"/>
          <w:b/>
          <w:lang w:val="en-IN"/>
        </w:rPr>
        <w:t>.</w:t>
      </w:r>
    </w:p>
    <w:p w14:paraId="691E60EB" w14:textId="77777777" w:rsidR="00796D09" w:rsidRPr="004D0A7E" w:rsidRDefault="000E6F59">
      <w:pPr>
        <w:rPr>
          <w:rFonts w:asciiTheme="minorHAnsi" w:hAnsiTheme="minorHAnsi"/>
        </w:rPr>
      </w:pPr>
      <w:r w:rsidRPr="004D0A7E">
        <w:rPr>
          <w:rFonts w:asciiTheme="minorHAnsi" w:hAnsiTheme="minorHAnsi"/>
          <w:b/>
          <w:bCs/>
          <w:lang w:val="en-IN"/>
        </w:rPr>
        <w:t>Team Size</w:t>
      </w:r>
      <w:r w:rsidRPr="004D0A7E">
        <w:rPr>
          <w:rFonts w:asciiTheme="minorHAnsi" w:hAnsiTheme="minorHAnsi"/>
          <w:b/>
        </w:rPr>
        <w:t>: 4</w:t>
      </w:r>
    </w:p>
    <w:p w14:paraId="4D790417" w14:textId="77777777" w:rsidR="00796D09" w:rsidRPr="004D0A7E" w:rsidRDefault="000E6F59">
      <w:pPr>
        <w:kinsoku w:val="0"/>
        <w:autoSpaceDE w:val="0"/>
        <w:autoSpaceDN w:val="0"/>
        <w:adjustRightInd w:val="0"/>
        <w:spacing w:before="32" w:line="208" w:lineRule="auto"/>
        <w:rPr>
          <w:rFonts w:asciiTheme="minorHAnsi" w:eastAsia="Times New Roman" w:hAnsiTheme="minorHAnsi" w:cs="Times New Roman"/>
          <w:noProof/>
          <w:color w:val="000000"/>
          <w:w w:val="91"/>
        </w:rPr>
      </w:pPr>
      <w:r w:rsidRPr="004D0A7E">
        <w:rPr>
          <w:rFonts w:asciiTheme="minorHAnsi" w:hAnsiTheme="minorHAnsi"/>
          <w:b/>
          <w:sz w:val="24"/>
          <w:szCs w:val="24"/>
          <w:lang w:val="en-IN"/>
        </w:rPr>
        <w:t>Environment</w:t>
      </w:r>
      <w:r w:rsidRPr="004D0A7E">
        <w:rPr>
          <w:rFonts w:asciiTheme="minorHAnsi" w:hAnsiTheme="minorHAnsi"/>
        </w:rPr>
        <w:t xml:space="preserve">: Jdk1.8, </w:t>
      </w:r>
      <w:r w:rsidR="00884F8A" w:rsidRPr="004D0A7E">
        <w:rPr>
          <w:rFonts w:asciiTheme="minorHAnsi" w:hAnsiTheme="minorHAnsi"/>
        </w:rPr>
        <w:t>Tomcat</w:t>
      </w:r>
      <w:r w:rsidRPr="004D0A7E">
        <w:rPr>
          <w:rFonts w:asciiTheme="minorHAnsi" w:hAnsiTheme="minorHAnsi"/>
        </w:rPr>
        <w:t xml:space="preserve"> 9.0, Eclipse neon, MySQL </w:t>
      </w:r>
      <w:proofErr w:type="gramStart"/>
      <w:r w:rsidRPr="004D0A7E">
        <w:rPr>
          <w:rFonts w:asciiTheme="minorHAnsi" w:hAnsiTheme="minorHAnsi"/>
        </w:rPr>
        <w:t>5.x,Jdbc</w:t>
      </w:r>
      <w:proofErr w:type="gramEnd"/>
      <w:r w:rsidRPr="004D0A7E">
        <w:rPr>
          <w:rFonts w:asciiTheme="minorHAnsi" w:hAnsiTheme="minorHAnsi"/>
        </w:rPr>
        <w:t>, Servlet and JSP,HTML,CSS,JS</w:t>
      </w:r>
      <w:r w:rsidRPr="004D0A7E">
        <w:rPr>
          <w:rFonts w:asciiTheme="minorHAnsi" w:eastAsia="Times New Roman" w:hAnsiTheme="minorHAnsi" w:cs="Times New Roman"/>
          <w:noProof/>
          <w:color w:val="000000"/>
          <w:w w:val="91"/>
          <w:lang w:val="en-IN"/>
        </w:rPr>
        <w:t xml:space="preserve">             </w:t>
      </w:r>
    </w:p>
    <w:p w14:paraId="369ED5B3" w14:textId="2D7C8BD1" w:rsidR="00FA4568" w:rsidRPr="004D0A7E" w:rsidRDefault="000E6F59" w:rsidP="008C4C39">
      <w:pPr>
        <w:overflowPunct w:val="0"/>
        <w:autoSpaceDE w:val="0"/>
        <w:autoSpaceDN w:val="0"/>
        <w:adjustRightInd w:val="0"/>
        <w:ind w:right="40"/>
        <w:jc w:val="both"/>
        <w:rPr>
          <w:rFonts w:asciiTheme="minorHAnsi" w:hAnsiTheme="minorHAnsi"/>
          <w:sz w:val="24"/>
          <w:szCs w:val="24"/>
          <w:lang w:val="en-IN"/>
        </w:rPr>
      </w:pPr>
      <w:r w:rsidRPr="004D0A7E">
        <w:rPr>
          <w:rFonts w:asciiTheme="minorHAnsi" w:hAnsiTheme="minorHAnsi"/>
          <w:b/>
          <w:bCs/>
          <w:sz w:val="24"/>
          <w:szCs w:val="24"/>
          <w:lang w:val="en-IN"/>
        </w:rPr>
        <w:t xml:space="preserve">Duration:  </w:t>
      </w:r>
      <w:r w:rsidR="00B75BD2">
        <w:rPr>
          <w:rFonts w:asciiTheme="minorHAnsi" w:hAnsiTheme="minorHAnsi"/>
          <w:b/>
          <w:bCs/>
          <w:sz w:val="24"/>
          <w:szCs w:val="24"/>
          <w:lang w:val="en-IN"/>
        </w:rPr>
        <w:t>xxx</w:t>
      </w:r>
    </w:p>
    <w:p w14:paraId="06790AB9" w14:textId="77777777" w:rsidR="00796D09" w:rsidRPr="004D0A7E" w:rsidRDefault="000E6F59" w:rsidP="008C4C39">
      <w:pPr>
        <w:overflowPunct w:val="0"/>
        <w:autoSpaceDE w:val="0"/>
        <w:autoSpaceDN w:val="0"/>
        <w:adjustRightInd w:val="0"/>
        <w:ind w:right="40"/>
        <w:jc w:val="both"/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</w:pPr>
      <w:r w:rsidRPr="004D0A7E">
        <w:rPr>
          <w:rFonts w:asciiTheme="minorHAnsi" w:hAnsiTheme="minorHAnsi"/>
          <w:b/>
          <w:bCs/>
          <w:color w:val="000000"/>
          <w:sz w:val="28"/>
          <w:szCs w:val="28"/>
          <w:lang w:val="en-IN"/>
        </w:rPr>
        <w:t>DESCRIPTION:</w:t>
      </w:r>
    </w:p>
    <w:p w14:paraId="6131F6C5" w14:textId="481EB75B" w:rsidR="00796D09" w:rsidRPr="004D0A7E" w:rsidRDefault="00B75BD2" w:rsidP="00895556">
      <w:pPr>
        <w:overflowPunct w:val="0"/>
        <w:autoSpaceDE w:val="0"/>
        <w:autoSpaceDN w:val="0"/>
        <w:adjustRightInd w:val="0"/>
        <w:ind w:right="4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 Description</w:t>
      </w:r>
      <w:r w:rsidR="000E6F59" w:rsidRPr="004D0A7E">
        <w:rPr>
          <w:rFonts w:asciiTheme="minorHAnsi" w:hAnsiTheme="minorHAnsi"/>
          <w:sz w:val="24"/>
          <w:szCs w:val="24"/>
        </w:rPr>
        <w:t>.</w:t>
      </w:r>
    </w:p>
    <w:p w14:paraId="54D4C87E" w14:textId="77777777" w:rsidR="00796D09" w:rsidRPr="004D0A7E" w:rsidRDefault="000E6F59">
      <w:pPr>
        <w:pStyle w:val="Heading1"/>
        <w:rPr>
          <w:rFonts w:asciiTheme="minorHAnsi" w:hAnsiTheme="minorHAnsi"/>
        </w:rPr>
      </w:pPr>
      <w:r w:rsidRPr="004D0A7E">
        <w:rPr>
          <w:rFonts w:asciiTheme="minorHAnsi" w:hAnsiTheme="minorHAnsi"/>
        </w:rPr>
        <w:t>fIELDS OF INTEREST</w:t>
      </w:r>
      <w:r w:rsidRPr="004D0A7E">
        <w:rPr>
          <w:rFonts w:asciiTheme="minorHAnsi" w:hAnsiTheme="minorHAnsi"/>
          <w:lang w:val="en-IN"/>
        </w:rPr>
        <w:t>:</w:t>
      </w:r>
    </w:p>
    <w:p w14:paraId="021C7D51" w14:textId="77777777" w:rsidR="00796D09" w:rsidRPr="004D0A7E" w:rsidRDefault="000E6F59">
      <w:pPr>
        <w:pStyle w:val="ListParagraph"/>
        <w:numPr>
          <w:ilvl w:val="0"/>
          <w:numId w:val="39"/>
        </w:numPr>
        <w:jc w:val="both"/>
        <w:rPr>
          <w:rFonts w:asciiTheme="minorHAnsi" w:hAnsiTheme="minorHAnsi"/>
          <w:sz w:val="24"/>
          <w:szCs w:val="24"/>
        </w:rPr>
      </w:pPr>
      <w:r w:rsidRPr="004D0A7E">
        <w:rPr>
          <w:rFonts w:asciiTheme="minorHAnsi" w:hAnsiTheme="minorHAnsi"/>
          <w:sz w:val="24"/>
          <w:szCs w:val="24"/>
        </w:rPr>
        <w:t>Designing Web-pages</w:t>
      </w:r>
    </w:p>
    <w:p w14:paraId="1A00435A" w14:textId="77777777" w:rsidR="00796D09" w:rsidRPr="004D0A7E" w:rsidRDefault="000E6F59">
      <w:pPr>
        <w:pStyle w:val="ListParagraph"/>
        <w:numPr>
          <w:ilvl w:val="0"/>
          <w:numId w:val="27"/>
        </w:numPr>
        <w:jc w:val="both"/>
        <w:rPr>
          <w:rFonts w:asciiTheme="minorHAnsi" w:hAnsiTheme="minorHAnsi"/>
          <w:sz w:val="24"/>
          <w:szCs w:val="24"/>
        </w:rPr>
      </w:pPr>
      <w:r w:rsidRPr="004D0A7E">
        <w:rPr>
          <w:rFonts w:asciiTheme="minorHAnsi" w:hAnsiTheme="minorHAnsi"/>
          <w:sz w:val="24"/>
          <w:szCs w:val="24"/>
        </w:rPr>
        <w:t xml:space="preserve">Preparing </w:t>
      </w:r>
      <w:r w:rsidR="00884F8A" w:rsidRPr="004D0A7E">
        <w:rPr>
          <w:rFonts w:asciiTheme="minorHAnsi" w:hAnsiTheme="minorHAnsi"/>
          <w:sz w:val="24"/>
          <w:szCs w:val="24"/>
        </w:rPr>
        <w:t>Database</w:t>
      </w:r>
    </w:p>
    <w:p w14:paraId="17248CA5" w14:textId="77777777" w:rsidR="00796D09" w:rsidRPr="004D0A7E" w:rsidRDefault="000E6F59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4D0A7E">
        <w:rPr>
          <w:rFonts w:asciiTheme="minorHAnsi" w:hAnsiTheme="minorHAnsi"/>
          <w:sz w:val="24"/>
          <w:szCs w:val="24"/>
        </w:rPr>
        <w:t>Artificial Intelligence</w:t>
      </w:r>
    </w:p>
    <w:p w14:paraId="70346237" w14:textId="77777777" w:rsidR="00796D09" w:rsidRPr="004D0A7E" w:rsidRDefault="00796D09">
      <w:pPr>
        <w:pStyle w:val="ListParagraph"/>
        <w:jc w:val="both"/>
        <w:rPr>
          <w:rFonts w:asciiTheme="minorHAnsi" w:hAnsiTheme="minorHAnsi"/>
          <w:sz w:val="24"/>
          <w:szCs w:val="24"/>
        </w:rPr>
      </w:pPr>
    </w:p>
    <w:p w14:paraId="24A8D4BD" w14:textId="77777777" w:rsidR="00796D09" w:rsidRPr="00A04F0E" w:rsidRDefault="000E6F59" w:rsidP="00A04F0E">
      <w:pPr>
        <w:jc w:val="both"/>
        <w:rPr>
          <w:rFonts w:asciiTheme="minorHAnsi" w:hAnsiTheme="minorHAnsi"/>
          <w:color w:val="36363D"/>
          <w:sz w:val="28"/>
          <w:szCs w:val="28"/>
          <w:lang w:val="en-IN"/>
        </w:rPr>
      </w:pPr>
      <w:r w:rsidRPr="00A04F0E">
        <w:rPr>
          <w:rFonts w:asciiTheme="minorHAnsi" w:hAnsiTheme="minorHAnsi"/>
          <w:b/>
          <w:bCs/>
          <w:color w:val="36363D"/>
          <w:sz w:val="28"/>
          <w:szCs w:val="28"/>
          <w:lang w:val="en-IN"/>
        </w:rPr>
        <w:t>PERSONAL DETAILS:</w:t>
      </w:r>
    </w:p>
    <w:p w14:paraId="7BF61AC4" w14:textId="3B7D7AF2" w:rsidR="00796D09" w:rsidRPr="004D0A7E" w:rsidRDefault="000E6F59" w:rsidP="008E295D">
      <w:pPr>
        <w:pStyle w:val="ListParagraph"/>
        <w:numPr>
          <w:ilvl w:val="0"/>
          <w:numId w:val="2"/>
        </w:numPr>
        <w:rPr>
          <w:rFonts w:asciiTheme="minorHAnsi" w:hAnsiTheme="minorHAnsi"/>
          <w:lang w:val="en-IN"/>
        </w:rPr>
      </w:pPr>
      <w:r w:rsidRPr="004D0A7E">
        <w:rPr>
          <w:rFonts w:asciiTheme="minorHAnsi" w:hAnsiTheme="minorHAnsi"/>
          <w:lang w:val="en-IN"/>
        </w:rPr>
        <w:t>Date Of Birth</w:t>
      </w:r>
      <w:r w:rsidRPr="004D0A7E">
        <w:rPr>
          <w:rFonts w:asciiTheme="minorHAnsi" w:hAnsiTheme="minorHAnsi"/>
          <w:b/>
          <w:bCs/>
          <w:lang w:val="en-IN"/>
        </w:rPr>
        <w:t xml:space="preserve">  </w:t>
      </w:r>
      <w:proofErr w:type="gramStart"/>
      <w:r w:rsidR="008E295D" w:rsidRPr="004D0A7E">
        <w:rPr>
          <w:rFonts w:asciiTheme="minorHAnsi" w:hAnsiTheme="minorHAnsi"/>
          <w:b/>
          <w:bCs/>
          <w:lang w:val="en-IN"/>
        </w:rPr>
        <w:t xml:space="preserve"> </w:t>
      </w:r>
      <w:r w:rsidRPr="004D0A7E">
        <w:rPr>
          <w:rFonts w:asciiTheme="minorHAnsi" w:hAnsiTheme="minorHAnsi"/>
          <w:b/>
          <w:bCs/>
          <w:lang w:val="en-IN"/>
        </w:rPr>
        <w:t xml:space="preserve"> :</w:t>
      </w:r>
      <w:proofErr w:type="gramEnd"/>
      <w:r w:rsidRPr="004D0A7E">
        <w:rPr>
          <w:rFonts w:asciiTheme="minorHAnsi" w:hAnsiTheme="minorHAnsi"/>
          <w:b/>
          <w:bCs/>
          <w:lang w:val="en-IN"/>
        </w:rPr>
        <w:t xml:space="preserve"> </w:t>
      </w:r>
      <w:r w:rsidR="00B75BD2">
        <w:rPr>
          <w:rFonts w:asciiTheme="minorHAnsi" w:hAnsiTheme="minorHAnsi"/>
          <w:lang w:val="en-IN"/>
        </w:rPr>
        <w:t>xx-xx-</w:t>
      </w:r>
      <w:proofErr w:type="spellStart"/>
      <w:r w:rsidR="00B75BD2">
        <w:rPr>
          <w:rFonts w:asciiTheme="minorHAnsi" w:hAnsiTheme="minorHAnsi"/>
          <w:lang w:val="en-IN"/>
        </w:rPr>
        <w:t>xxxx</w:t>
      </w:r>
      <w:proofErr w:type="spellEnd"/>
    </w:p>
    <w:p w14:paraId="2B6DD5AE" w14:textId="63642D49" w:rsidR="00796D09" w:rsidRPr="004D0A7E" w:rsidRDefault="000E6F59" w:rsidP="008E295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D0A7E">
        <w:rPr>
          <w:rFonts w:asciiTheme="minorHAnsi" w:eastAsia="Times New Roman" w:hAnsiTheme="minorHAnsi" w:cs="Times New Roman"/>
          <w:noProof/>
          <w:lang w:val="en-IN"/>
        </w:rPr>
        <w:t>Gender</w:t>
      </w:r>
      <w:r w:rsidRPr="004D0A7E">
        <w:rPr>
          <w:rFonts w:asciiTheme="minorHAnsi" w:eastAsia="Times New Roman" w:hAnsiTheme="minorHAnsi" w:cs="Times New Roman"/>
          <w:b/>
          <w:bCs/>
          <w:noProof/>
        </w:rPr>
        <w:t xml:space="preserve">             : </w:t>
      </w:r>
      <w:r w:rsidR="00B75BD2">
        <w:rPr>
          <w:rFonts w:asciiTheme="minorHAnsi" w:eastAsia="Times New Roman" w:hAnsiTheme="minorHAnsi" w:cs="Times New Roman"/>
          <w:noProof/>
          <w:lang w:val="en-IN"/>
        </w:rPr>
        <w:t>xxxx</w:t>
      </w:r>
    </w:p>
    <w:p w14:paraId="2FAB2D15" w14:textId="7E076324" w:rsidR="00796D09" w:rsidRPr="004D0A7E" w:rsidRDefault="000E6F59" w:rsidP="008E295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D0A7E">
        <w:rPr>
          <w:rFonts w:asciiTheme="minorHAnsi" w:eastAsia="Times New Roman" w:hAnsiTheme="minorHAnsi" w:cs="Times New Roman"/>
          <w:noProof/>
          <w:lang w:val="en-IN"/>
        </w:rPr>
        <w:t>Martial Status</w:t>
      </w:r>
      <w:r w:rsidR="008E295D" w:rsidRPr="004D0A7E">
        <w:rPr>
          <w:rFonts w:asciiTheme="minorHAnsi" w:eastAsia="Times New Roman" w:hAnsiTheme="minorHAnsi" w:cs="Times New Roman"/>
          <w:noProof/>
          <w:lang w:val="en-IN"/>
        </w:rPr>
        <w:t xml:space="preserve"> </w:t>
      </w:r>
      <w:r w:rsidRPr="004D0A7E">
        <w:rPr>
          <w:rFonts w:asciiTheme="minorHAnsi" w:eastAsia="Times New Roman" w:hAnsiTheme="minorHAnsi" w:cs="Times New Roman"/>
          <w:b/>
          <w:bCs/>
          <w:noProof/>
        </w:rPr>
        <w:t xml:space="preserve"> : </w:t>
      </w:r>
      <w:r w:rsidR="00B75BD2">
        <w:rPr>
          <w:rFonts w:asciiTheme="minorHAnsi" w:eastAsia="Times New Roman" w:hAnsiTheme="minorHAnsi" w:cs="Times New Roman"/>
          <w:noProof/>
        </w:rPr>
        <w:t>xxxx</w:t>
      </w:r>
    </w:p>
    <w:p w14:paraId="54ED534C" w14:textId="4D509E48" w:rsidR="00796D09" w:rsidRPr="004D0A7E" w:rsidRDefault="000E6F59" w:rsidP="008E295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D0A7E">
        <w:rPr>
          <w:rFonts w:asciiTheme="minorHAnsi" w:hAnsiTheme="minorHAnsi"/>
          <w:lang w:val="en-IN"/>
        </w:rPr>
        <w:t>Nationality</w:t>
      </w:r>
      <w:r w:rsidR="008E295D" w:rsidRPr="004D0A7E">
        <w:rPr>
          <w:rFonts w:asciiTheme="minorHAnsi" w:hAnsiTheme="minorHAnsi"/>
          <w:lang w:val="en-IN"/>
        </w:rPr>
        <w:t xml:space="preserve">      </w:t>
      </w:r>
      <w:proofErr w:type="gramStart"/>
      <w:r w:rsidR="008E295D" w:rsidRPr="004D0A7E">
        <w:rPr>
          <w:rFonts w:asciiTheme="minorHAnsi" w:hAnsiTheme="minorHAnsi"/>
          <w:lang w:val="en-IN"/>
        </w:rPr>
        <w:t xml:space="preserve">  </w:t>
      </w:r>
      <w:r w:rsidRPr="004D0A7E">
        <w:rPr>
          <w:rFonts w:asciiTheme="minorHAnsi" w:hAnsiTheme="minorHAnsi"/>
          <w:b/>
          <w:bCs/>
          <w:lang w:val="en-IN"/>
        </w:rPr>
        <w:t>:</w:t>
      </w:r>
      <w:proofErr w:type="gramEnd"/>
      <w:r w:rsidRPr="004D0A7E">
        <w:rPr>
          <w:rFonts w:asciiTheme="minorHAnsi" w:hAnsiTheme="minorHAnsi"/>
          <w:b/>
          <w:bCs/>
          <w:lang w:val="en-IN"/>
        </w:rPr>
        <w:t xml:space="preserve"> </w:t>
      </w:r>
      <w:proofErr w:type="spellStart"/>
      <w:r w:rsidR="00B75BD2">
        <w:rPr>
          <w:rFonts w:asciiTheme="minorHAnsi" w:hAnsiTheme="minorHAnsi"/>
          <w:lang w:val="en-IN"/>
        </w:rPr>
        <w:t>xxxxx</w:t>
      </w:r>
      <w:proofErr w:type="spellEnd"/>
    </w:p>
    <w:p w14:paraId="2FA16E31" w14:textId="77777777" w:rsidR="00796D09" w:rsidRPr="004D0A7E" w:rsidRDefault="000E6F59" w:rsidP="008E295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D0A7E">
        <w:rPr>
          <w:rFonts w:asciiTheme="minorHAnsi" w:eastAsia="Times New Roman" w:hAnsiTheme="minorHAnsi" w:cs="Times New Roman"/>
          <w:noProof/>
          <w:lang w:val="en-IN"/>
        </w:rPr>
        <w:t>Languages Known</w:t>
      </w:r>
      <w:r w:rsidRPr="004D0A7E">
        <w:rPr>
          <w:rFonts w:asciiTheme="minorHAnsi" w:eastAsia="Times New Roman" w:hAnsiTheme="minorHAnsi" w:cs="Times New Roman"/>
          <w:b/>
          <w:bCs/>
          <w:noProof/>
        </w:rPr>
        <w:t xml:space="preserve">: </w:t>
      </w:r>
      <w:r w:rsidRPr="004D0A7E">
        <w:rPr>
          <w:rFonts w:asciiTheme="minorHAnsi" w:eastAsia="Times New Roman" w:hAnsiTheme="minorHAnsi" w:cs="Times New Roman"/>
          <w:noProof/>
        </w:rPr>
        <w:t>English,</w:t>
      </w:r>
      <w:r w:rsidRPr="004D0A7E">
        <w:rPr>
          <w:rFonts w:asciiTheme="minorHAnsi" w:eastAsia="Times New Roman" w:hAnsiTheme="minorHAnsi"/>
          <w:spacing w:val="2"/>
          <w:w w:val="110"/>
        </w:rPr>
        <w:t xml:space="preserve"> </w:t>
      </w:r>
      <w:r w:rsidRPr="004D0A7E">
        <w:rPr>
          <w:rFonts w:asciiTheme="minorHAnsi" w:eastAsia="Times New Roman" w:hAnsiTheme="minorHAnsi" w:cs="Times New Roman"/>
          <w:noProof/>
        </w:rPr>
        <w:t>Hindi,</w:t>
      </w:r>
      <w:r w:rsidRPr="004D0A7E">
        <w:rPr>
          <w:rFonts w:asciiTheme="minorHAnsi" w:eastAsia="Times New Roman" w:hAnsiTheme="minorHAnsi"/>
          <w:spacing w:val="-6"/>
          <w:w w:val="110"/>
        </w:rPr>
        <w:t xml:space="preserve"> </w:t>
      </w:r>
      <w:r w:rsidRPr="004D0A7E">
        <w:rPr>
          <w:rFonts w:asciiTheme="minorHAnsi" w:eastAsia="Times New Roman" w:hAnsiTheme="minorHAnsi" w:cs="Times New Roman"/>
          <w:noProof/>
        </w:rPr>
        <w:t>Odia</w:t>
      </w:r>
    </w:p>
    <w:p w14:paraId="5F0D10A3" w14:textId="10AC5C1E" w:rsidR="00796D09" w:rsidRPr="004D0A7E" w:rsidRDefault="000E6F59" w:rsidP="008E295D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4D0A7E">
        <w:rPr>
          <w:rFonts w:asciiTheme="minorHAnsi" w:eastAsia="Times New Roman" w:hAnsiTheme="minorHAnsi" w:cs="Times New Roman"/>
          <w:noProof/>
          <w:lang w:val="en-IN"/>
        </w:rPr>
        <w:t>Permanent Address:</w:t>
      </w:r>
      <w:r w:rsidR="00B75BD2">
        <w:rPr>
          <w:rFonts w:asciiTheme="minorHAnsi" w:eastAsia="Times New Roman" w:hAnsiTheme="minorHAnsi" w:cs="Times New Roman"/>
          <w:noProof/>
          <w:lang w:val="en-IN"/>
        </w:rPr>
        <w:t>xxxxxxx</w:t>
      </w:r>
    </w:p>
    <w:sectPr w:rsidR="00796D09" w:rsidRPr="004D0A7E" w:rsidSect="00DF0296">
      <w:footerReference w:type="default" r:id="rId7"/>
      <w:headerReference w:type="first" r:id="rId8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3C931" w14:textId="77777777" w:rsidR="005B3C5A" w:rsidRDefault="005B3C5A">
      <w:r>
        <w:separator/>
      </w:r>
    </w:p>
  </w:endnote>
  <w:endnote w:type="continuationSeparator" w:id="0">
    <w:p w14:paraId="789BFE04" w14:textId="77777777" w:rsidR="005B3C5A" w:rsidRDefault="005B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417F5" w14:textId="77777777" w:rsidR="00796D09" w:rsidRDefault="000E6F5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B8C58" w14:textId="77777777" w:rsidR="005B3C5A" w:rsidRDefault="005B3C5A">
      <w:r>
        <w:separator/>
      </w:r>
    </w:p>
  </w:footnote>
  <w:footnote w:type="continuationSeparator" w:id="0">
    <w:p w14:paraId="77958155" w14:textId="77777777" w:rsidR="005B3C5A" w:rsidRDefault="005B3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EF38D" w14:textId="77777777" w:rsidR="00796D09" w:rsidRDefault="005B3C5A">
    <w:pPr>
      <w:pStyle w:val="Header"/>
    </w:pPr>
    <w:r>
      <w:rPr>
        <w:noProof/>
      </w:rPr>
      <w:pict w14:anchorId="33D489D1">
        <v:line id="4097" o:spid="_x0000_s2049" alt="Header dividing line" style="position:absolute;z-index:-251658752;visibility:visible;mso-width-percent:1000;mso-top-percent:173;mso-wrap-distance-left:0;mso-wrap-distance-right:0;mso-position-horizontal:center;mso-position-horizontal-relative:page;mso-position-vertical-relative:page;mso-width-percent:1000;mso-top-percent:173;mso-width-relative:page;mso-height-relative:page" from="0,0" to="612pt,0" strokecolor="#5a5a5a" strokeweight=".5pt">
          <v:stroke joinstyle="miter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3" w15:restartNumberingAfterBreak="0">
    <w:nsid w:val="00000004"/>
    <w:multiLevelType w:val="hybridMultilevel"/>
    <w:tmpl w:val="5498A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5CC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13D40A66"/>
    <w:lvl w:ilvl="0" w:tplc="5A0AA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16" w15:restartNumberingAfterBreak="0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18" w15:restartNumberingAfterBreak="0">
    <w:nsid w:val="00000013"/>
    <w:multiLevelType w:val="hybridMultilevel"/>
    <w:tmpl w:val="CB78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00000017"/>
    <w:multiLevelType w:val="singleLevel"/>
    <w:tmpl w:val="11CAFA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00000018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24" w15:restartNumberingAfterBreak="0">
    <w:nsid w:val="00000019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25" w15:restartNumberingAfterBreak="0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E968BF24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6" w15:restartNumberingAfterBreak="0">
    <w:nsid w:val="00000025"/>
    <w:multiLevelType w:val="hybridMultilevel"/>
    <w:tmpl w:val="0F2E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000002A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2" w15:restartNumberingAfterBreak="0">
    <w:nsid w:val="0000002B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3" w15:restartNumberingAfterBreak="0">
    <w:nsid w:val="0000002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000002D"/>
    <w:multiLevelType w:val="hybridMultilevel"/>
    <w:tmpl w:val="E32186F3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000002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000002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7" w15:restartNumberingAfterBreak="0">
    <w:nsid w:val="0000003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12BF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3"/>
  </w:num>
  <w:num w:numId="4">
    <w:abstractNumId w:val="43"/>
  </w:num>
  <w:num w:numId="5">
    <w:abstractNumId w:val="34"/>
  </w:num>
  <w:num w:numId="6">
    <w:abstractNumId w:val="32"/>
  </w:num>
  <w:num w:numId="7">
    <w:abstractNumId w:val="10"/>
  </w:num>
  <w:num w:numId="8">
    <w:abstractNumId w:val="46"/>
  </w:num>
  <w:num w:numId="9">
    <w:abstractNumId w:val="45"/>
  </w:num>
  <w:num w:numId="10">
    <w:abstractNumId w:val="18"/>
  </w:num>
  <w:num w:numId="11">
    <w:abstractNumId w:val="4"/>
  </w:num>
  <w:num w:numId="12">
    <w:abstractNumId w:val="44"/>
  </w:num>
  <w:num w:numId="13">
    <w:abstractNumId w:val="24"/>
  </w:num>
  <w:num w:numId="14">
    <w:abstractNumId w:val="20"/>
  </w:num>
  <w:num w:numId="15">
    <w:abstractNumId w:val="31"/>
  </w:num>
  <w:num w:numId="16">
    <w:abstractNumId w:val="27"/>
  </w:num>
  <w:num w:numId="17">
    <w:abstractNumId w:val="30"/>
  </w:num>
  <w:num w:numId="18">
    <w:abstractNumId w:val="5"/>
  </w:num>
  <w:num w:numId="19">
    <w:abstractNumId w:val="41"/>
  </w:num>
  <w:num w:numId="20">
    <w:abstractNumId w:val="3"/>
  </w:num>
  <w:num w:numId="21">
    <w:abstractNumId w:val="7"/>
  </w:num>
  <w:num w:numId="22">
    <w:abstractNumId w:val="1"/>
  </w:num>
  <w:num w:numId="23">
    <w:abstractNumId w:val="2"/>
  </w:num>
  <w:num w:numId="24">
    <w:abstractNumId w:val="29"/>
  </w:num>
  <w:num w:numId="25">
    <w:abstractNumId w:val="9"/>
  </w:num>
  <w:num w:numId="26">
    <w:abstractNumId w:val="22"/>
  </w:num>
  <w:num w:numId="27">
    <w:abstractNumId w:val="19"/>
  </w:num>
  <w:num w:numId="28">
    <w:abstractNumId w:val="38"/>
  </w:num>
  <w:num w:numId="29">
    <w:abstractNumId w:val="16"/>
  </w:num>
  <w:num w:numId="30">
    <w:abstractNumId w:val="36"/>
  </w:num>
  <w:num w:numId="31">
    <w:abstractNumId w:val="12"/>
  </w:num>
  <w:num w:numId="32">
    <w:abstractNumId w:val="8"/>
  </w:num>
  <w:num w:numId="33">
    <w:abstractNumId w:val="23"/>
  </w:num>
  <w:num w:numId="34">
    <w:abstractNumId w:val="42"/>
  </w:num>
  <w:num w:numId="35">
    <w:abstractNumId w:val="21"/>
  </w:num>
  <w:num w:numId="36">
    <w:abstractNumId w:val="15"/>
  </w:num>
  <w:num w:numId="37">
    <w:abstractNumId w:val="14"/>
  </w:num>
  <w:num w:numId="38">
    <w:abstractNumId w:val="40"/>
  </w:num>
  <w:num w:numId="39">
    <w:abstractNumId w:val="39"/>
  </w:num>
  <w:num w:numId="40">
    <w:abstractNumId w:val="25"/>
  </w:num>
  <w:num w:numId="41">
    <w:abstractNumId w:val="47"/>
  </w:num>
  <w:num w:numId="42">
    <w:abstractNumId w:val="35"/>
  </w:num>
  <w:num w:numId="43">
    <w:abstractNumId w:val="17"/>
  </w:num>
  <w:num w:numId="44">
    <w:abstractNumId w:val="0"/>
  </w:num>
  <w:num w:numId="45">
    <w:abstractNumId w:val="26"/>
  </w:num>
  <w:num w:numId="46">
    <w:abstractNumId w:val="48"/>
  </w:num>
  <w:num w:numId="47">
    <w:abstractNumId w:val="11"/>
  </w:num>
  <w:num w:numId="48">
    <w:abstractNumId w:val="37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09"/>
    <w:rsid w:val="00052611"/>
    <w:rsid w:val="00052B7A"/>
    <w:rsid w:val="00066E5B"/>
    <w:rsid w:val="000A7F43"/>
    <w:rsid w:val="000E6F59"/>
    <w:rsid w:val="00121C6F"/>
    <w:rsid w:val="00122E90"/>
    <w:rsid w:val="00181D6D"/>
    <w:rsid w:val="001B457F"/>
    <w:rsid w:val="002402F3"/>
    <w:rsid w:val="003D6E32"/>
    <w:rsid w:val="00413534"/>
    <w:rsid w:val="0048241C"/>
    <w:rsid w:val="004D0A7E"/>
    <w:rsid w:val="0056644B"/>
    <w:rsid w:val="005B3C5A"/>
    <w:rsid w:val="005C53CB"/>
    <w:rsid w:val="007050BA"/>
    <w:rsid w:val="007271A1"/>
    <w:rsid w:val="007950A5"/>
    <w:rsid w:val="00796D09"/>
    <w:rsid w:val="008629C6"/>
    <w:rsid w:val="00865AF8"/>
    <w:rsid w:val="00884F8A"/>
    <w:rsid w:val="00895556"/>
    <w:rsid w:val="008C4C39"/>
    <w:rsid w:val="008E295D"/>
    <w:rsid w:val="00925B56"/>
    <w:rsid w:val="00997EC9"/>
    <w:rsid w:val="009B15FF"/>
    <w:rsid w:val="009B4286"/>
    <w:rsid w:val="009E1C94"/>
    <w:rsid w:val="00A04F0E"/>
    <w:rsid w:val="00A20ADB"/>
    <w:rsid w:val="00A54BB9"/>
    <w:rsid w:val="00AD6EF8"/>
    <w:rsid w:val="00B75BD2"/>
    <w:rsid w:val="00C03C89"/>
    <w:rsid w:val="00C474A6"/>
    <w:rsid w:val="00C918BD"/>
    <w:rsid w:val="00D82C76"/>
    <w:rsid w:val="00DF0296"/>
    <w:rsid w:val="00EF7DB3"/>
    <w:rsid w:val="00F615F4"/>
    <w:rsid w:val="00FA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1EBD8F"/>
  <w15:docId w15:val="{A8A3F52A-3390-488C-9A7C-A1E5E3E6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="Cambria" w:eastAsia="SimSun" w:hAnsi="Cambria"/>
      <w:b/>
      <w:caps/>
      <w:color w:val="262626"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after="40"/>
      <w:outlineLvl w:val="1"/>
    </w:pPr>
    <w:rPr>
      <w:rFonts w:eastAsia="SimSu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outlineLvl w:val="2"/>
    </w:pPr>
    <w:rPr>
      <w:rFonts w:eastAsia="SimSu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SimSun" w:hAnsi="Cambr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="Cambria" w:eastAsia="SimSun" w:hAnsi="Cambr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="Cambria" w:eastAsia="SimSun" w:hAnsi="Cambr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ascii="Cambria" w:eastAsia="SimSun" w:hAnsi="Cambr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/>
      <w:outlineLvl w:val="7"/>
    </w:pPr>
    <w:rPr>
      <w:rFonts w:ascii="Cambria" w:eastAsia="SimSun" w:hAnsi="Cambr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/>
      <w:outlineLvl w:val="8"/>
    </w:pPr>
    <w:rPr>
      <w:rFonts w:ascii="Cambria" w:eastAsia="SimSun" w:hAnsi="Cambr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b/>
      <w:color w:val="0E4125"/>
      <w:szCs w:val="20"/>
    </w:rPr>
  </w:style>
  <w:style w:type="paragraph" w:styleId="Title">
    <w:name w:val="Title"/>
    <w:basedOn w:val="Normal"/>
    <w:link w:val="TitleChar"/>
    <w:uiPriority w:val="10"/>
    <w:qFormat/>
    <w:pPr>
      <w:contextualSpacing/>
      <w:jc w:val="center"/>
    </w:pPr>
    <w:rPr>
      <w:rFonts w:ascii="Cambria" w:eastAsia="SimSun" w:hAnsi="Cambria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="Cambria" w:eastAsia="SimSun" w:hAnsi="Cambria" w:cs="SimSun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rPr>
      <w:color w:val="595959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aps/>
      <w:color w:val="262626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SimSun" w:cs="SimSun"/>
      <w:b/>
      <w:caps/>
      <w:color w:val="1D824C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b/>
      <w:caps/>
      <w:szCs w:val="24"/>
    </w:rPr>
  </w:style>
  <w:style w:type="table" w:styleId="TableGrid">
    <w:name w:val="Table Grid"/>
    <w:basedOn w:val="TableNormal"/>
    <w:uiPriority w:val="39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/>
    </w:rPr>
  </w:style>
  <w:style w:type="paragraph" w:styleId="ListBullet">
    <w:name w:val="List Bullet"/>
    <w:basedOn w:val="Normal"/>
    <w:uiPriority w:val="11"/>
    <w:qFormat/>
    <w:pPr>
      <w:numPr>
        <w:numId w:val="7"/>
      </w:numPr>
    </w:pPr>
  </w:style>
  <w:style w:type="paragraph" w:styleId="ListNumber">
    <w:name w:val="List Number"/>
    <w:basedOn w:val="Normal"/>
    <w:uiPriority w:val="13"/>
    <w:qFormat/>
    <w:pPr>
      <w:numPr>
        <w:numId w:val="2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156138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D824C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rPr>
      <w:rFonts w:ascii="Cambria" w:eastAsia="SimSun" w:hAnsi="Cambria"/>
      <w:szCs w:val="20"/>
    </w:rPr>
  </w:style>
  <w:style w:type="paragraph" w:styleId="FootnoteText">
    <w:name w:val="footnote text"/>
    <w:basedOn w:val="Normal"/>
    <w:link w:val="FootnoteTextChar"/>
    <w:uiPriority w:val="9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iCs/>
      <w:color w:val="0E4025"/>
    </w:rPr>
  </w:style>
  <w:style w:type="paragraph" w:styleId="Bibliography">
    <w:name w:val="Bibliography"/>
    <w:basedOn w:val="Normal"/>
    <w:next w:val="Normal"/>
    <w:uiPriority w:val="37"/>
  </w:style>
  <w:style w:type="paragraph" w:styleId="BlockText">
    <w:name w:val="Block Text"/>
    <w:basedOn w:val="Normal"/>
    <w:uiPriority w:val="99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SimSu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FirstIndent">
    <w:name w:val="Body Text First Indent"/>
    <w:basedOn w:val="BodyText"/>
    <w:link w:val="BodyTextFirstIndentChar"/>
    <w:uiPriority w:val="9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Closing">
    <w:name w:val="Closing"/>
    <w:basedOn w:val="Normal"/>
    <w:link w:val="ClosingChar"/>
    <w:uiPriority w:val="9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table" w:styleId="ColorfulGrid">
    <w:name w:val="Colorful Grid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5F2DA"/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AAFEFF"/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BD1"/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3CA"/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8E1E9"/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  <w:shd w:val="clear" w:color="auto" w:fill="E2F8EC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  <w:shd w:val="clear" w:color="auto" w:fill="D5FEFF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  <w:shd w:val="clear" w:color="auto" w:fill="FAE5E8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  <w:shd w:val="clear" w:color="auto" w:fill="F7F1E5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  <w:shd w:val="clear" w:color="auto" w:fill="F5E7EC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  <w:shd w:val="clear" w:color="auto" w:fill="ECF0F4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  <w:shd w:val="clear" w:color="auto" w:fill="E2F8EC"/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  <w:shd w:val="clear" w:color="auto" w:fill="D5FEFF"/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  <w:shd w:val="clear" w:color="auto" w:fill="FAE5E8"/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  <w:shd w:val="clear" w:color="auto" w:fill="F7F1E5"/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  <w:shd w:val="clear" w:color="auto" w:fill="ECF0F4"/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  <w:shd w:val="clear" w:color="auto" w:fill="1D824C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  <w:shd w:val="clear" w:color="auto" w:fill="005556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  <w:shd w:val="clear" w:color="auto" w:fill="B11F35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shd w:val="clear" w:color="auto" w:fill="856628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  <w:shd w:val="clear" w:color="auto" w:fill="7E314C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  <w:shd w:val="clear" w:color="auto" w:fill="4B6A88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</w:style>
  <w:style w:type="paragraph" w:styleId="E-mailSignature">
    <w:name w:val="E-mail Signature"/>
    <w:basedOn w:val="Normal"/>
    <w:link w:val="E-mailSignatureChar"/>
    <w:uiPriority w:val="99"/>
  </w:style>
  <w:style w:type="character" w:customStyle="1" w:styleId="E-mailSignatureChar">
    <w:name w:val="E-mail Signature Char"/>
    <w:basedOn w:val="DefaultParagraphFont"/>
    <w:link w:val="E-mailSignature"/>
    <w:uiPriority w:val="99"/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Cambria" w:eastAsia="SimSun" w:hAnsi="Cambria"/>
      <w:sz w:val="24"/>
      <w:szCs w:val="24"/>
    </w:rPr>
  </w:style>
  <w:style w:type="character" w:styleId="FollowedHyperlink">
    <w:name w:val="FollowedHyperlink"/>
    <w:basedOn w:val="DefaultParagraphFont"/>
    <w:uiPriority w:val="99"/>
    <w:rPr>
      <w:color w:val="BF4A27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table" w:customStyle="1" w:styleId="GridTable1Light1">
    <w:name w:val="Grid Table 1 Light1"/>
    <w:basedOn w:val="TableNormal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5F2DA"/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AAFEFF"/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BD1"/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3CA"/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1E9"/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15613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color w:val="0E4025"/>
    </w:rPr>
  </w:style>
  <w:style w:type="character" w:styleId="HTMLAcronym">
    <w:name w:val="HTML Acronym"/>
    <w:basedOn w:val="DefaultParagraphFont"/>
    <w:uiPriority w:val="99"/>
  </w:style>
  <w:style w:type="paragraph" w:styleId="HTMLAddress">
    <w:name w:val="HTML Address"/>
    <w:basedOn w:val="Normal"/>
    <w:link w:val="HTMLAddressChar"/>
    <w:uiPriority w:val="9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i/>
      <w:iCs/>
    </w:rPr>
  </w:style>
  <w:style w:type="character" w:styleId="HTMLCite">
    <w:name w:val="HTML Cite"/>
    <w:basedOn w:val="DefaultParagraphFont"/>
    <w:uiPriority w:val="99"/>
    <w:rPr>
      <w:i/>
      <w:iCs/>
    </w:rPr>
  </w:style>
  <w:style w:type="character" w:styleId="HTMLDefinition">
    <w:name w:val="HTML Definition"/>
    <w:basedOn w:val="DefaultParagraphFont"/>
    <w:uiPriority w:val="99"/>
    <w:rPr>
      <w:i/>
      <w:iCs/>
    </w:rPr>
  </w:style>
  <w:style w:type="character" w:styleId="HTMLSample">
    <w:name w:val="HTML Sample"/>
    <w:basedOn w:val="DefaultParagraphFont"/>
    <w:uiPriority w:val="99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rPr>
      <w:i/>
      <w:iCs/>
    </w:rPr>
  </w:style>
  <w:style w:type="character" w:styleId="Hyperlink">
    <w:name w:val="Hyperlink"/>
    <w:basedOn w:val="DefaultParagraphFont"/>
    <w:uiPriority w:val="99"/>
    <w:rPr>
      <w:color w:val="2C5C85"/>
      <w:u w:val="single"/>
    </w:rPr>
  </w:style>
  <w:style w:type="paragraph" w:styleId="Index1">
    <w:name w:val="index 1"/>
    <w:basedOn w:val="Normal"/>
    <w:next w:val="Normal"/>
    <w:uiPriority w:val="99"/>
    <w:pPr>
      <w:ind w:left="220" w:hanging="220"/>
    </w:pPr>
  </w:style>
  <w:style w:type="paragraph" w:styleId="Index2">
    <w:name w:val="index 2"/>
    <w:basedOn w:val="Normal"/>
    <w:next w:val="Normal"/>
    <w:uiPriority w:val="99"/>
    <w:pPr>
      <w:ind w:left="440" w:hanging="220"/>
    </w:pPr>
  </w:style>
  <w:style w:type="paragraph" w:styleId="Index3">
    <w:name w:val="index 3"/>
    <w:basedOn w:val="Normal"/>
    <w:next w:val="Normal"/>
    <w:uiPriority w:val="99"/>
    <w:pPr>
      <w:ind w:left="660" w:hanging="220"/>
    </w:pPr>
  </w:style>
  <w:style w:type="paragraph" w:styleId="Index4">
    <w:name w:val="index 4"/>
    <w:basedOn w:val="Normal"/>
    <w:next w:val="Normal"/>
    <w:uiPriority w:val="99"/>
    <w:pPr>
      <w:ind w:left="880" w:hanging="220"/>
    </w:pPr>
  </w:style>
  <w:style w:type="paragraph" w:styleId="Index5">
    <w:name w:val="index 5"/>
    <w:basedOn w:val="Normal"/>
    <w:next w:val="Normal"/>
    <w:uiPriority w:val="99"/>
    <w:pPr>
      <w:ind w:left="1100" w:hanging="220"/>
    </w:pPr>
  </w:style>
  <w:style w:type="paragraph" w:styleId="Index6">
    <w:name w:val="index 6"/>
    <w:basedOn w:val="Normal"/>
    <w:next w:val="Normal"/>
    <w:uiPriority w:val="99"/>
    <w:pPr>
      <w:ind w:left="1320" w:hanging="220"/>
    </w:pPr>
  </w:style>
  <w:style w:type="paragraph" w:styleId="Index7">
    <w:name w:val="index 7"/>
    <w:basedOn w:val="Normal"/>
    <w:next w:val="Normal"/>
    <w:uiPriority w:val="99"/>
    <w:pPr>
      <w:ind w:left="1540" w:hanging="220"/>
    </w:pPr>
  </w:style>
  <w:style w:type="paragraph" w:styleId="Index8">
    <w:name w:val="index 8"/>
    <w:basedOn w:val="Normal"/>
    <w:next w:val="Normal"/>
    <w:uiPriority w:val="99"/>
    <w:pPr>
      <w:ind w:left="1760" w:hanging="220"/>
    </w:pPr>
  </w:style>
  <w:style w:type="paragraph" w:styleId="Index9">
    <w:name w:val="index 9"/>
    <w:basedOn w:val="Normal"/>
    <w:next w:val="Normal"/>
    <w:uiPriority w:val="99"/>
    <w:pPr>
      <w:ind w:left="1980" w:hanging="220"/>
    </w:pPr>
  </w:style>
  <w:style w:type="paragraph" w:styleId="IndexHeading">
    <w:name w:val="index heading"/>
    <w:basedOn w:val="Normal"/>
    <w:next w:val="Index1"/>
    <w:uiPriority w:val="99"/>
    <w:rPr>
      <w:rFonts w:ascii="Cambria" w:eastAsia="SimSun" w:hAnsi="Cambria"/>
      <w:b/>
      <w:bCs/>
    </w:rPr>
  </w:style>
  <w:style w:type="character" w:styleId="IntenseEmphasis">
    <w:name w:val="Intense Emphasis"/>
    <w:basedOn w:val="DefaultParagraphFont"/>
    <w:uiPriority w:val="2"/>
    <w:rPr>
      <w:b/>
      <w:iCs/>
      <w:color w:val="262626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4">
    <w:name w:val="List 4"/>
    <w:basedOn w:val="Normal"/>
    <w:uiPriority w:val="99"/>
    <w:pPr>
      <w:ind w:left="1440" w:hanging="360"/>
      <w:contextualSpacing/>
    </w:pPr>
  </w:style>
  <w:style w:type="paragraph" w:styleId="List5">
    <w:name w:val="List 5"/>
    <w:basedOn w:val="Normal"/>
    <w:uiPriority w:val="99"/>
    <w:pPr>
      <w:ind w:left="1800" w:hanging="360"/>
      <w:contextualSpacing/>
    </w:pPr>
  </w:style>
  <w:style w:type="paragraph" w:styleId="ListBullet3">
    <w:name w:val="List Bullet 3"/>
    <w:basedOn w:val="Normal"/>
    <w:uiPriority w:val="99"/>
    <w:pPr>
      <w:numPr>
        <w:numId w:val="34"/>
      </w:numPr>
      <w:contextualSpacing/>
    </w:pPr>
  </w:style>
  <w:style w:type="paragraph" w:styleId="ListBullet4">
    <w:name w:val="List Bullet 4"/>
    <w:basedOn w:val="Normal"/>
    <w:uiPriority w:val="99"/>
    <w:pPr>
      <w:numPr>
        <w:numId w:val="36"/>
      </w:numPr>
      <w:contextualSpacing/>
    </w:pPr>
  </w:style>
  <w:style w:type="paragraph" w:styleId="ListBullet5">
    <w:name w:val="List Bullet 5"/>
    <w:basedOn w:val="Normal"/>
    <w:uiPriority w:val="99"/>
    <w:pPr>
      <w:numPr>
        <w:numId w:val="33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99"/>
    <w:pPr>
      <w:numPr>
        <w:numId w:val="23"/>
      </w:numPr>
      <w:contextualSpacing/>
    </w:pPr>
  </w:style>
  <w:style w:type="paragraph" w:styleId="ListNumber5">
    <w:name w:val="List Number 5"/>
    <w:basedOn w:val="Normal"/>
    <w:uiPriority w:val="99"/>
    <w:pPr>
      <w:numPr>
        <w:numId w:val="42"/>
      </w:numPr>
      <w:contextualSpacing/>
    </w:p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  <w:shd w:val="clear" w:color="auto" w:fill="1D824C"/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  <w:shd w:val="clear" w:color="auto" w:fill="005556"/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  <w:shd w:val="clear" w:color="auto" w:fill="B11F35"/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  <w:shd w:val="clear" w:color="auto" w:fill="856628"/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  <w:shd w:val="clear" w:color="auto" w:fill="4B6A88"/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Cambria" w:eastAsia="SimSun" w:hAnsi="Cambria" w:cs="SimSu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mbria" w:eastAsia="SimSun" w:hAnsi="Cambria" w:cs="SimSu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SimSun" w:hAnsi="Cambria" w:cs="SimSu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mbria" w:eastAsia="SimSun" w:hAnsi="Cambria" w:cs="SimSu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/>
    </w:rPr>
    <w:tblPr>
      <w:tblStyleRowBandSize w:val="1"/>
      <w:tblStyleColBandSize w:val="1"/>
    </w:tblPr>
    <w:tblStylePr w:type="firstRow">
      <w:rPr>
        <w:rFonts w:ascii="Cambria" w:eastAsia="SimSun" w:hAnsi="Cambria" w:cs="SimSu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Cambria" w:eastAsia="SimSun" w:hAnsi="Cambria" w:cs="SimSu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SimSun" w:hAnsi="Cambria" w:cs="SimSu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Cambria" w:eastAsia="SimSun" w:hAnsi="Cambria" w:cs="SimSu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/>
    </w:rPr>
    <w:tblPr>
      <w:tblStyleRowBandSize w:val="1"/>
      <w:tblStyleColBandSize w:val="1"/>
    </w:tblPr>
    <w:tblStylePr w:type="firstRow">
      <w:rPr>
        <w:rFonts w:ascii="Cambria" w:eastAsia="SimSun" w:hAnsi="Cambria" w:cs="SimSu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Cambria" w:eastAsia="SimSun" w:hAnsi="Cambria" w:cs="SimSu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SimSun" w:hAnsi="Cambria" w:cs="SimSu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Cambria" w:eastAsia="SimSun" w:hAnsi="Cambria" w:cs="SimSu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/>
    </w:rPr>
    <w:tblPr>
      <w:tblStyleRowBandSize w:val="1"/>
      <w:tblStyleColBandSize w:val="1"/>
    </w:tblPr>
    <w:tblStylePr w:type="firstRow">
      <w:rPr>
        <w:rFonts w:ascii="Cambria" w:eastAsia="SimSun" w:hAnsi="Cambria" w:cs="SimSu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Cambria" w:eastAsia="SimSun" w:hAnsi="Cambria" w:cs="SimSu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SimSun" w:hAnsi="Cambria" w:cs="SimSu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Cambria" w:eastAsia="SimSun" w:hAnsi="Cambria" w:cs="SimSu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/>
    </w:rPr>
    <w:tblPr>
      <w:tblStyleRowBandSize w:val="1"/>
      <w:tblStyleColBandSize w:val="1"/>
    </w:tblPr>
    <w:tblStylePr w:type="firstRow">
      <w:rPr>
        <w:rFonts w:ascii="Cambria" w:eastAsia="SimSun" w:hAnsi="Cambria" w:cs="SimSu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Cambria" w:eastAsia="SimSun" w:hAnsi="Cambria" w:cs="SimSu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SimSun" w:hAnsi="Cambria" w:cs="SimSu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Cambria" w:eastAsia="SimSun" w:hAnsi="Cambria" w:cs="SimSu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/>
    </w:rPr>
    <w:tblPr>
      <w:tblStyleRowBandSize w:val="1"/>
      <w:tblStyleColBandSize w:val="1"/>
    </w:tblPr>
    <w:tblStylePr w:type="firstRow">
      <w:rPr>
        <w:rFonts w:ascii="Cambria" w:eastAsia="SimSun" w:hAnsi="Cambria" w:cs="SimSu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Cambria" w:eastAsia="SimSun" w:hAnsi="Cambria" w:cs="SimSu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SimSun" w:hAnsi="Cambria" w:cs="SimSu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Cambria" w:eastAsia="SimSun" w:hAnsi="Cambria" w:cs="SimSu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/>
    </w:rPr>
    <w:tblPr>
      <w:tblStyleRowBandSize w:val="1"/>
      <w:tblStyleColBandSize w:val="1"/>
    </w:tblPr>
    <w:tblStylePr w:type="firstRow">
      <w:rPr>
        <w:rFonts w:ascii="Cambria" w:eastAsia="SimSun" w:hAnsi="Cambria" w:cs="SimSu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Cambria" w:eastAsia="SimSun" w:hAnsi="Cambria" w:cs="SimSu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SimSun" w:hAnsi="Cambria" w:cs="SimSu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Cambria" w:eastAsia="SimSun" w:hAnsi="Cambria" w:cs="SimSu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  <w:shd w:val="clear" w:color="auto" w:fill="B7EFD1"/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  <w:shd w:val="clear" w:color="auto" w:fill="96FDFF"/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  <w:shd w:val="clear" w:color="auto" w:fill="F4BFC7"/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  <w:shd w:val="clear" w:color="auto" w:fill="EBDCBE"/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  <w:shd w:val="clear" w:color="auto" w:fill="CFDAE4"/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shd w:val="clear" w:color="auto" w:fill="B7EFD1"/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shd w:val="clear" w:color="auto" w:fill="96FDFF"/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shd w:val="clear" w:color="auto" w:fill="F4BFC7"/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shd w:val="clear" w:color="auto" w:fill="EBDCBE"/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shd w:val="clear" w:color="auto" w:fill="CFDAE4"/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7EFD1"/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96FDFF"/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FC7"/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DCBE"/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FDAE4"/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Cambria" w:eastAsia="SimSun" w:hAnsi="Cambria" w:cs="SimSu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SimSun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Cambria" w:eastAsia="SimSun" w:hAnsi="Cambria" w:cs="SimSun"/>
      <w:sz w:val="24"/>
      <w:szCs w:val="24"/>
      <w:shd w:val="pct20" w:color="auto" w:fill="auto"/>
    </w:rPr>
  </w:style>
  <w:style w:type="paragraph" w:styleId="NoSpacing">
    <w:name w:val="No Spacing"/>
    <w:uiPriority w:val="1"/>
    <w:qFormat/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</w:style>
  <w:style w:type="character" w:customStyle="1" w:styleId="NoteHeadingChar">
    <w:name w:val="Note Heading Char"/>
    <w:basedOn w:val="DefaultParagraphFont"/>
    <w:link w:val="NoteHeading"/>
    <w:uiPriority w:val="99"/>
  </w:style>
  <w:style w:type="character" w:styleId="PageNumber">
    <w:name w:val="page number"/>
    <w:basedOn w:val="DefaultParagraphFont"/>
    <w:uiPriority w:val="99"/>
  </w:style>
  <w:style w:type="table" w:customStyle="1" w:styleId="PlainTable11">
    <w:name w:val="Plain Table 11"/>
    <w:basedOn w:val="TableNormal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tblPr>
      <w:tblStyleRowBandSize w:val="1"/>
      <w:tblStyleColBandSize w:val="1"/>
    </w:tblPr>
    <w:tblStylePr w:type="firstRow">
      <w:rPr>
        <w:rFonts w:ascii="Cambria" w:eastAsia="SimSun" w:hAnsi="Cambria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SimSun" w:hAnsi="Cambria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SimSun" w:hAnsi="Cambria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SimSun" w:hAnsi="Cambria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</w:style>
  <w:style w:type="paragraph" w:styleId="Signature">
    <w:name w:val="Signature"/>
    <w:basedOn w:val="Normal"/>
    <w:link w:val="SignatureChar"/>
    <w:uiPriority w:val="9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table" w:styleId="Table3Deffects1">
    <w:name w:val="Table 3D effects 1"/>
    <w:basedOn w:val="TableNormal"/>
    <w:uiPriority w:val="99"/>
    <w:rPr>
      <w:color w:val="auto"/>
    </w:rPr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Pr>
      <w:color w:val="auto"/>
    </w:rPr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Pr>
      <w:color w:val="auto"/>
    </w:rPr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pPr>
      <w:ind w:left="220" w:hanging="220"/>
    </w:pPr>
  </w:style>
  <w:style w:type="paragraph" w:styleId="TableofFigures">
    <w:name w:val="table of figures"/>
    <w:basedOn w:val="Normal"/>
    <w:next w:val="Normal"/>
    <w:uiPriority w:val="99"/>
  </w:style>
  <w:style w:type="table" w:styleId="TableProfessional">
    <w:name w:val="Table Professional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="Cambria" w:eastAsia="SimSun" w:hAnsi="Cambr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paragraph" w:styleId="TOC4">
    <w:name w:val="toc 4"/>
    <w:basedOn w:val="Normal"/>
    <w:next w:val="Normal"/>
    <w:uiPriority w:val="39"/>
    <w:pPr>
      <w:spacing w:after="100"/>
      <w:ind w:left="660"/>
    </w:pPr>
  </w:style>
  <w:style w:type="paragraph" w:styleId="TOC5">
    <w:name w:val="toc 5"/>
    <w:basedOn w:val="Normal"/>
    <w:next w:val="Normal"/>
    <w:uiPriority w:val="39"/>
    <w:pPr>
      <w:spacing w:after="100"/>
      <w:ind w:left="880"/>
    </w:pPr>
  </w:style>
  <w:style w:type="paragraph" w:styleId="TOC6">
    <w:name w:val="toc 6"/>
    <w:basedOn w:val="Normal"/>
    <w:next w:val="Normal"/>
    <w:uiPriority w:val="3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/>
    </w:rPr>
  </w:style>
  <w:style w:type="character" w:customStyle="1" w:styleId="HeaderCharfc3206f4-4222-4498-97f6-7db5177f3fff">
    <w:name w:val="Header Char_fc3206f4-4222-4498-97f6-7db5177f3fff"/>
    <w:basedOn w:val="DefaultParagraphFont"/>
    <w:rPr>
      <w:rFonts w:ascii="Calibri" w:hAnsi="Calibri"/>
      <w:sz w:val="22"/>
      <w:szCs w:val="22"/>
    </w:rPr>
  </w:style>
  <w:style w:type="character" w:customStyle="1" w:styleId="FooterCharfc2db132-4937-41a2-a6f4-0a9c28ce2137">
    <w:name w:val="Footer Char_fc2db132-4937-41a2-a6f4-0a9c28ce2137"/>
    <w:basedOn w:val="DefaultParagraphFont"/>
    <w:rPr>
      <w:rFonts w:ascii="Calibri" w:hAnsi="Calibri"/>
      <w:sz w:val="22"/>
      <w:szCs w:val="22"/>
    </w:rPr>
  </w:style>
  <w:style w:type="character" w:styleId="Strong">
    <w:name w:val="Strong"/>
    <w:basedOn w:val="DefaultParagraphFont"/>
    <w:rPr>
      <w:b/>
    </w:rPr>
  </w:style>
  <w:style w:type="character" w:customStyle="1" w:styleId="Heading1Charf42f6192-9159-4237-bb61-c885c06e2385">
    <w:name w:val="Heading 1 Char_f42f6192-9159-4237-bb61-c885c06e2385"/>
    <w:basedOn w:val="DefaultParagraphFont"/>
    <w:rPr>
      <w:rFonts w:ascii="Arial" w:hAnsi="Arial" w:cs="Arial"/>
      <w:b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SubhalaxmiSahu</dc:creator>
  <cp:lastModifiedBy>Rajanikanta Pradhan</cp:lastModifiedBy>
  <cp:revision>2</cp:revision>
  <dcterms:created xsi:type="dcterms:W3CDTF">2020-07-06T03:19:00Z</dcterms:created>
  <dcterms:modified xsi:type="dcterms:W3CDTF">2020-07-06T03:19:00Z</dcterms:modified>
</cp:coreProperties>
</file>
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813B4D" w14:paraId="73F76194" w14:textId="77777777">
        <w:trPr>
          <w:tblCellSpacing w:w="0" w:type="dxa"/>
        </w:trPr>
        <w:tc>
          <w:tcPr>
            <w:tcW w:w="28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AE343" w14:textId="45B8A145" w:rsidR="00813B4D" w:rsidRDefault="00813B4D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  <w:tc>
          <w:tcPr>
            <w:tcW w:w="81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D3CE9" w14:textId="49B9A0F6" w:rsidR="00813B4D" w:rsidRDefault="001432B9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Rajanikanta</w:t>
            </w:r>
            <w:r w:rsidR="00DD10ED">
              <w:rPr>
                <w:rStyle w:val="divname"/>
                <w:rFonts w:ascii="Arial" w:eastAsia="Arial" w:hAnsi="Arial" w:cs="Arial"/>
              </w:rPr>
              <w:t xml:space="preserve"> </w:t>
            </w:r>
          </w:p>
          <w:p w14:paraId="343679A2" w14:textId="16549E8C" w:rsidR="00813B4D" w:rsidRDefault="001432B9">
            <w:pPr>
              <w:pStyle w:val="spanpaddedline"/>
              <w:spacing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+91-xxxxxxx</w:t>
            </w:r>
            <w:r w:rsidR="00DD10ED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| </w:t>
            </w:r>
            <w:r w:rsidR="00DD10ED"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 xml:space="preserve">E: </w:t>
            </w:r>
            <w:r>
              <w:rPr>
                <w:rStyle w:val="span"/>
                <w:rFonts w:eastAsia="Arial"/>
              </w:rPr>
              <w:t>xxxxxxxx</w:t>
            </w:r>
            <w:r w:rsidR="00DD10ED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@gmail.com</w:t>
            </w:r>
          </w:p>
          <w:p w14:paraId="28E4FE2A" w14:textId="4E0B1CAB" w:rsidR="00813B4D" w:rsidRDefault="001432B9">
            <w:pPr>
              <w:pStyle w:val="divaddressspanpaddedlinenth-last-child1"/>
              <w:spacing w:after="300"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Hyderabad</w:t>
            </w:r>
            <w:r w:rsidR="00DD10ED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, </w:t>
            </w:r>
            <w:r w:rsidR="001853F6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Telangana</w:t>
            </w:r>
          </w:p>
        </w:tc>
      </w:tr>
    </w:tbl>
    <w:p w14:paraId="7467602D" w14:textId="77777777" w:rsidR="00813B4D" w:rsidRDefault="00813B4D">
      <w:pPr>
        <w:rPr>
          <w:vanish/>
        </w:rPr>
      </w:pPr>
    </w:p>
    <w:p w14:paraId="3CE19077" w14:textId="77777777" w:rsidR="00813B4D" w:rsidRDefault="00813B4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813B4D" w14:paraId="2E925E08" w14:textId="77777777">
        <w:trPr>
          <w:tblCellSpacing w:w="0" w:type="dxa"/>
        </w:trPr>
        <w:tc>
          <w:tcPr>
            <w:tcW w:w="27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FF149" w14:textId="77777777" w:rsidR="00813B4D" w:rsidRDefault="00DD10ED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813B4D" w14:paraId="0F1839E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883F02" w14:textId="77777777" w:rsidR="00813B4D" w:rsidRDefault="00DD10ED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2EF8E598" wp14:editId="1D8CD3D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986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054255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98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6E60021" w14:textId="5CBDAD01" w:rsidR="00813B4D" w:rsidRDefault="001853F6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Overall Years</w:t>
                  </w:r>
                  <w:r w:rsidR="00DD10ED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of IT experience in Application development, implementation and maintenance for Web applications using Java J2EE platform.</w:t>
                  </w:r>
                </w:p>
                <w:p w14:paraId="109FA1A5" w14:textId="77777777" w:rsidR="00813B4D" w:rsidRDefault="00DD10ED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Developing, testing, trouble shooting and debugging the application.</w:t>
                  </w:r>
                </w:p>
                <w:p w14:paraId="5708FE7F" w14:textId="77777777" w:rsidR="00813B4D" w:rsidRDefault="00DD10ED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Good understanding of Software Development Life Cycle (SDLC) process in the areas of Analysis, Design, Implementation and Testing of Software Applications using Java/J2EE technologies</w:t>
                  </w:r>
                </w:p>
              </w:tc>
            </w:tr>
          </w:tbl>
          <w:p w14:paraId="2F717496" w14:textId="77777777" w:rsidR="00813B4D" w:rsidRDefault="00813B4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402E33F2" w14:textId="77777777" w:rsidR="00813B4D" w:rsidRDefault="00813B4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813B4D" w14:paraId="57FEB070" w14:textId="77777777">
        <w:trPr>
          <w:tblCellSpacing w:w="0" w:type="dxa"/>
        </w:trPr>
        <w:tc>
          <w:tcPr>
            <w:tcW w:w="27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B98FD" w14:textId="77777777" w:rsidR="00813B4D" w:rsidRDefault="00DD10ED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813B4D" w14:paraId="1F44254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790617" w14:textId="77777777" w:rsidR="00813B4D" w:rsidRDefault="00DD10ED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3EA85805" wp14:editId="5B457B0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944452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813B4D" w14:paraId="1F1ACD06" w14:textId="77777777">
                    <w:tc>
                      <w:tcPr>
                        <w:tcW w:w="3950" w:type="dxa"/>
                        <w:noWrap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2AEB7494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 1.7, Java 1.8 SQL</w:t>
                        </w:r>
                      </w:p>
                      <w:p w14:paraId="25E40B8A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JDBC</w:t>
                        </w:r>
                      </w:p>
                      <w:p w14:paraId="389B6255" w14:textId="06A66F16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HTML, </w:t>
                        </w:r>
                        <w:r w:rsidR="001853F6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Bootstrap,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JavaScript, CSS</w:t>
                        </w:r>
                      </w:p>
                      <w:p w14:paraId="3C182F5F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Servlets, JSP</w:t>
                        </w:r>
                      </w:p>
                      <w:p w14:paraId="06DE16D9" w14:textId="39C49321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Spring, Spring </w:t>
                        </w:r>
                        <w:r w:rsidR="001853F6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IOC,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Spring MVC, Spring Boot</w:t>
                        </w:r>
                      </w:p>
                      <w:p w14:paraId="111F3350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Hibernate 4.X</w:t>
                        </w:r>
                      </w:p>
                      <w:p w14:paraId="75004B8B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JUnit</w:t>
                        </w:r>
                      </w:p>
                      <w:p w14:paraId="275EF847" w14:textId="3B0E9E6F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Java Web </w:t>
                        </w:r>
                        <w:r w:rsidR="001853F6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Services,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Restful Web Service</w:t>
                        </w:r>
                      </w:p>
                      <w:p w14:paraId="01677B1D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Oracle 11g, SQL-developer</w:t>
                        </w:r>
                      </w:p>
                      <w:p w14:paraId="79EAA74D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Maven and Ant</w:t>
                        </w:r>
                      </w:p>
                    </w:tc>
                    <w:tc>
                      <w:tcPr>
                        <w:tcW w:w="3950" w:type="dxa"/>
                        <w:noWrap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3A2135C7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Log4</w:t>
                        </w:r>
                        <w:proofErr w:type="gramStart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 ,</w:t>
                        </w:r>
                        <w:proofErr w:type="gram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Jenkins, Git , SVN</w:t>
                        </w:r>
                      </w:p>
                      <w:p w14:paraId="2718DB9A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Tomcat and WebLogic 12 C</w:t>
                        </w:r>
                      </w:p>
                      <w:p w14:paraId="7FAD6148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Eclipse, STS, Atom</w:t>
                        </w:r>
                      </w:p>
                      <w:p w14:paraId="397A0C28" w14:textId="5E90CB1A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Agile development methodology (JIRA, </w:t>
                        </w:r>
                        <w:r w:rsidR="001853F6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Gerrit)</w:t>
                        </w:r>
                      </w:p>
                      <w:p w14:paraId="1A311DE5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Requirements analysis</w:t>
                        </w:r>
                      </w:p>
                      <w:p w14:paraId="695498FB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Application design</w:t>
                        </w:r>
                      </w:p>
                      <w:p w14:paraId="6D7DB743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Testing and maintenance</w:t>
                        </w:r>
                      </w:p>
                      <w:p w14:paraId="0AEC7CA1" w14:textId="77777777" w:rsidR="00813B4D" w:rsidRDefault="00DD10ED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Communication Skill</w:t>
                        </w:r>
                      </w:p>
                      <w:p w14:paraId="2D75E68F" w14:textId="77777777" w:rsidR="00A2775F" w:rsidRPr="00A2775F" w:rsidRDefault="00DD10ED" w:rsidP="00A2775F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Problem Solving Skill</w:t>
                        </w:r>
                      </w:p>
                    </w:tc>
                  </w:tr>
                </w:tbl>
                <w:p w14:paraId="6238272F" w14:textId="77777777" w:rsidR="00813B4D" w:rsidRDefault="00813B4D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145690D3" w14:textId="77777777" w:rsidR="00813B4D" w:rsidRDefault="00813B4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0C3A4F5" w14:textId="77777777" w:rsidR="00813B4D" w:rsidRDefault="00813B4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813B4D" w14:paraId="45403321" w14:textId="77777777">
        <w:trPr>
          <w:tblCellSpacing w:w="0" w:type="dxa"/>
        </w:trPr>
        <w:tc>
          <w:tcPr>
            <w:tcW w:w="27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C36E6" w14:textId="77777777" w:rsidR="00813B4D" w:rsidRDefault="00DD10ED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813B4D" w14:paraId="2C6A1494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F304FA" w14:textId="77777777" w:rsidR="00813B4D" w:rsidRDefault="00DD10ED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138D92C3" wp14:editId="394406C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502757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912A21E" w14:textId="508B9FFE" w:rsidR="00813B4D" w:rsidRDefault="00DD10ED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Senior Project Engineer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 w:rsidR="001432B9">
                    <w:rPr>
                      <w:rStyle w:val="jobdates"/>
                      <w:rFonts w:eastAsia="Arial"/>
                    </w:rPr>
                    <w:t>XX/xxx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AE234AF" w14:textId="32CD0EBA" w:rsidR="00813B4D" w:rsidRDefault="001432B9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Company Name</w:t>
                  </w:r>
                  <w:r w:rsidR="00DD10ED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Hyderabad</w:t>
                  </w:r>
                  <w:r w:rsidR="00DD10ED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 w:rsidR="00862ED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Telangana</w:t>
                  </w:r>
                </w:p>
                <w:p w14:paraId="030C0AF9" w14:textId="6EB23D25" w:rsidR="00813B4D" w:rsidRDefault="00DD10ED">
                  <w:pPr>
                    <w:pStyle w:val="p"/>
                    <w:spacing w:line="320" w:lineRule="atLeast"/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Client: </w:t>
                  </w:r>
                </w:p>
                <w:p w14:paraId="000DAD6E" w14:textId="77777777" w:rsidR="00D43578" w:rsidRDefault="00D43578">
                  <w:pPr>
                    <w:pStyle w:val="p"/>
                    <w:spacing w:line="320" w:lineRule="atLeast"/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</w:p>
                <w:p w14:paraId="27C30691" w14:textId="1785C4A5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Project Name: </w:t>
                  </w:r>
                </w:p>
                <w:p w14:paraId="7FDFBC96" w14:textId="01D59A9A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Technology: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552C682" w14:textId="7A98C34F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Database: </w:t>
                  </w:r>
                </w:p>
                <w:p w14:paraId="13963CC6" w14:textId="5189A4D6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Role: </w:t>
                  </w:r>
                </w:p>
                <w:p w14:paraId="05A63FB7" w14:textId="28858F51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size: </w:t>
                  </w:r>
                </w:p>
                <w:p w14:paraId="55E70368" w14:textId="0CD71C6C" w:rsidR="00D43578" w:rsidRDefault="001853F6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Duration:</w:t>
                  </w:r>
                  <w:r w:rsidR="00D4357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A7A81E7" w14:textId="77777777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Description:</w:t>
                  </w:r>
                </w:p>
                <w:p w14:paraId="44DDEC17" w14:textId="77777777" w:rsidR="001432B9" w:rsidRDefault="001432B9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7DB89399" w14:textId="44C496E7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Responsibilities:</w:t>
                  </w:r>
                </w:p>
                <w:p w14:paraId="26790B7F" w14:textId="77777777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0CBAE088" w14:textId="77777777" w:rsidR="00D43578" w:rsidRDefault="00D43578" w:rsidP="00D4357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-------------------------------------------------------------------------------------------</w:t>
                  </w:r>
                </w:p>
                <w:p w14:paraId="78446944" w14:textId="10B715D6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Project Name: </w:t>
                  </w:r>
                </w:p>
                <w:p w14:paraId="738747D1" w14:textId="5ACD604C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Technology: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7DB0F58" w14:textId="13F42E3C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Web Services: </w:t>
                  </w:r>
                </w:p>
                <w:p w14:paraId="19E86489" w14:textId="199E797C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lastRenderedPageBreak/>
                    <w:t xml:space="preserve">Server: </w:t>
                  </w:r>
                </w:p>
                <w:p w14:paraId="03658CC7" w14:textId="6FA73AAC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Database: </w:t>
                  </w:r>
                </w:p>
                <w:p w14:paraId="69D659D3" w14:textId="7D82D443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Role: </w:t>
                  </w:r>
                </w:p>
                <w:p w14:paraId="5F40E1F2" w14:textId="1F16113E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Team size: </w:t>
                  </w:r>
                </w:p>
                <w:p w14:paraId="5728E923" w14:textId="2CA03797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Duration :</w:t>
                  </w:r>
                  <w:proofErr w:type="gramEnd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784D6F4" w14:textId="77777777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Description:</w:t>
                  </w:r>
                </w:p>
                <w:p w14:paraId="472F704D" w14:textId="128ACD82" w:rsidR="00813B4D" w:rsidRDefault="00813B4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01F4141E" w14:textId="77777777" w:rsidR="00813B4D" w:rsidRDefault="00DD10E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Responsibilities:</w:t>
                  </w:r>
                </w:p>
                <w:p w14:paraId="119936BF" w14:textId="0A53AC5D" w:rsidR="004320E4" w:rsidRDefault="004320E4" w:rsidP="004320E4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3DD5EA92" w14:textId="586F28BF" w:rsidR="00813B4D" w:rsidRDefault="00813B4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5294AAD2" w14:textId="77777777" w:rsidR="00813B4D" w:rsidRDefault="00813B4D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CA446E1" w14:textId="77777777" w:rsidR="00813B4D" w:rsidRDefault="00813B4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4AF64989" w14:textId="77777777" w:rsidR="00813B4D" w:rsidRDefault="00813B4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813B4D" w14:paraId="71AA9DBA" w14:textId="77777777">
        <w:trPr>
          <w:tblCellSpacing w:w="0" w:type="dxa"/>
        </w:trPr>
        <w:tc>
          <w:tcPr>
            <w:tcW w:w="27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6FF0B9" w14:textId="70FE75FB" w:rsidR="00813B4D" w:rsidRDefault="00DD10ED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813B4D" w14:paraId="36C9EADF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72CEE3" w14:textId="32B55158" w:rsidR="00813B4D" w:rsidRDefault="00DD10ED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01C5B6A6" wp14:editId="5DC11BA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113539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977A099" w14:textId="4FBD153D" w:rsidR="00813B4D" w:rsidRDefault="00DD10ED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</w:t>
                  </w:r>
                  <w:r w:rsidR="001432B9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CA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Software Engineering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862ED5">
                    <w:rPr>
                      <w:rStyle w:val="span"/>
                      <w:rFonts w:eastAsia="Arial"/>
                    </w:rPr>
                    <w:t>xx/xxxx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D58E805" w14:textId="72F65AD5" w:rsidR="00813B4D" w:rsidRDefault="00813B4D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B444BCB" w14:textId="77777777" w:rsidR="00813B4D" w:rsidRDefault="00813B4D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813B4D" w14:paraId="294B630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1CA256" w14:textId="77777777" w:rsidR="00813B4D" w:rsidRDefault="00DD10ED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33483FCB" wp14:editId="75C42A0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963498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38C6CD3" w14:textId="3AFBF351" w:rsidR="00813B4D" w:rsidRDefault="00DD10ED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Bachelor of </w:t>
                  </w:r>
                  <w:r w:rsidR="001432B9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Science</w:t>
                  </w: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| Computer Application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862ED5">
                    <w:rPr>
                      <w:rStyle w:val="span"/>
                      <w:rFonts w:eastAsia="Arial"/>
                    </w:rPr>
                    <w:t>xx/xxxx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D379B3E" w14:textId="6A02D4C0" w:rsidR="00813B4D" w:rsidRDefault="00813B4D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4C22E4A6" w14:textId="77777777" w:rsidR="00813B4D" w:rsidRDefault="00813B4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3971D837" w14:textId="77777777" w:rsidR="00813B4D" w:rsidRDefault="00813B4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813B4D" w14:paraId="1FD8317A" w14:textId="77777777">
        <w:trPr>
          <w:tblCellSpacing w:w="0" w:type="dxa"/>
        </w:trPr>
        <w:tc>
          <w:tcPr>
            <w:tcW w:w="276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08255" w14:textId="77777777" w:rsidR="00813B4D" w:rsidRDefault="00DD10ED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Accomplishments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813B4D" w14:paraId="5BD44742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14D43D" w14:textId="77777777" w:rsidR="00813B4D" w:rsidRDefault="00DD10ED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018C71B6" wp14:editId="03F304A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878028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C4FC8B9" w14:textId="394FBA48" w:rsidR="00813B4D" w:rsidRDefault="001432B9" w:rsidP="001432B9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Write it </w:t>
                  </w:r>
                </w:p>
              </w:tc>
            </w:tr>
          </w:tbl>
          <w:p w14:paraId="79BE97F3" w14:textId="77777777" w:rsidR="00813B4D" w:rsidRDefault="00813B4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43EED3E3" w14:textId="77777777" w:rsidR="00813B4D" w:rsidRDefault="00813B4D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813B4D" w:rsidSect="00813B4D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999C9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004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387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2EA3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C415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E23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6CB2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CC69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253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5D8A8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463C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CC61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2A37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12F0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346A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500F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180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B8CD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C087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50C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A461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564C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66C7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24B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FCBB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E6C9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CE34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D14BC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0C64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7258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808F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D423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F08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18FA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7C0A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9410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451D34FD"/>
    <w:multiLevelType w:val="hybridMultilevel"/>
    <w:tmpl w:val="CFA20C50"/>
    <w:lvl w:ilvl="0" w:tplc="986275F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69BE"/>
    <w:multiLevelType w:val="hybridMultilevel"/>
    <w:tmpl w:val="D340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76848"/>
    <w:multiLevelType w:val="hybridMultilevel"/>
    <w:tmpl w:val="C1DC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displayBackgroundShape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B4D"/>
    <w:rsid w:val="001432B9"/>
    <w:rsid w:val="00146A31"/>
    <w:rsid w:val="001853F6"/>
    <w:rsid w:val="004320E4"/>
    <w:rsid w:val="00460B88"/>
    <w:rsid w:val="004D272F"/>
    <w:rsid w:val="00813B4D"/>
    <w:rsid w:val="00862ED5"/>
    <w:rsid w:val="00974516"/>
    <w:rsid w:val="00A2775F"/>
    <w:rsid w:val="00A42A7E"/>
    <w:rsid w:val="00D43578"/>
    <w:rsid w:val="00D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3C90"/>
  <w15:docId w15:val="{7125D8ED-EB57-4DFD-A55F-714EB342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813B4D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  <w:rsid w:val="00813B4D"/>
  </w:style>
  <w:style w:type="character" w:customStyle="1" w:styleId="monogram">
    <w:name w:val="monogram"/>
    <w:basedOn w:val="DefaultParagraphFont"/>
    <w:rsid w:val="00813B4D"/>
  </w:style>
  <w:style w:type="character" w:customStyle="1" w:styleId="divname">
    <w:name w:val="div_name"/>
    <w:basedOn w:val="div"/>
    <w:rsid w:val="00813B4D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sid w:val="00813B4D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rsid w:val="00813B4D"/>
  </w:style>
  <w:style w:type="character" w:customStyle="1" w:styleId="span">
    <w:name w:val="span"/>
    <w:basedOn w:val="DefaultParagraphFont"/>
    <w:rsid w:val="00813B4D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813B4D"/>
    <w:tblPr/>
  </w:style>
  <w:style w:type="paragraph" w:customStyle="1" w:styleId="divdocumentsectionSECTIONCNTC">
    <w:name w:val="div_document_section_SECTION_CNTC"/>
    <w:basedOn w:val="Normal"/>
    <w:rsid w:val="00813B4D"/>
  </w:style>
  <w:style w:type="character" w:customStyle="1" w:styleId="divaddress">
    <w:name w:val="div_address"/>
    <w:basedOn w:val="div"/>
    <w:rsid w:val="00813B4D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  <w:rsid w:val="00813B4D"/>
  </w:style>
  <w:style w:type="paragraph" w:customStyle="1" w:styleId="spanParagraph">
    <w:name w:val="span Paragraph"/>
    <w:basedOn w:val="Normal"/>
    <w:rsid w:val="00813B4D"/>
  </w:style>
  <w:style w:type="character" w:customStyle="1" w:styleId="textBold">
    <w:name w:val="textBold"/>
    <w:basedOn w:val="DefaultParagraphFont"/>
    <w:rsid w:val="00813B4D"/>
    <w:rPr>
      <w:b/>
      <w:bCs/>
    </w:rPr>
  </w:style>
  <w:style w:type="paragraph" w:customStyle="1" w:styleId="divaddressspanpaddedlinenth-last-child1">
    <w:name w:val="div_address_span_paddedline_nth-last-child(1)"/>
    <w:basedOn w:val="Normal"/>
    <w:rsid w:val="00813B4D"/>
  </w:style>
  <w:style w:type="character" w:customStyle="1" w:styleId="divaddressspanpaddedlinenth-last-child1Character">
    <w:name w:val="div_address_span_paddedline_nth-last-child(1) Character"/>
    <w:basedOn w:val="DefaultParagraphFont"/>
    <w:rsid w:val="00813B4D"/>
  </w:style>
  <w:style w:type="table" w:customStyle="1" w:styleId="divdocumentdivPARAGRAPHCNTC">
    <w:name w:val="div_document_div_PARAGRAPH_CNTC"/>
    <w:basedOn w:val="TableNormal"/>
    <w:rsid w:val="00813B4D"/>
    <w:tblPr/>
  </w:style>
  <w:style w:type="character" w:customStyle="1" w:styleId="divdocumentsectiontwocolsectiondivheading">
    <w:name w:val="div_document_section_twocolsection_div_heading"/>
    <w:basedOn w:val="DefaultParagraphFont"/>
    <w:rsid w:val="00813B4D"/>
  </w:style>
  <w:style w:type="paragraph" w:customStyle="1" w:styleId="divdocumentsectiontwocolsectiondivheadingdivsectiontitle">
    <w:name w:val="div_document_section_twocolsection_div_heading_div_sectiontitle"/>
    <w:basedOn w:val="Normal"/>
    <w:rsid w:val="00813B4D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  <w:rsid w:val="00813B4D"/>
  </w:style>
  <w:style w:type="character" w:customStyle="1" w:styleId="divdocumentsectiontwocolsectiondivparagraphWrapper">
    <w:name w:val="div_document_section_twocolsection_div_paragraphWrapper"/>
    <w:basedOn w:val="DefaultParagraphFont"/>
    <w:rsid w:val="00813B4D"/>
  </w:style>
  <w:style w:type="character" w:customStyle="1" w:styleId="divdocumentdivparagraphWrapperdivparaCell">
    <w:name w:val="div_document_div_paragraphWrapper_div_paraCell"/>
    <w:basedOn w:val="DefaultParagraphFont"/>
    <w:rsid w:val="00813B4D"/>
  </w:style>
  <w:style w:type="character" w:customStyle="1" w:styleId="divdocumentdivparagraphsinglecolumn">
    <w:name w:val="div_document_div_paragraph_singlecolumn"/>
    <w:basedOn w:val="DefaultParagraphFont"/>
    <w:rsid w:val="00813B4D"/>
  </w:style>
  <w:style w:type="paragraph" w:customStyle="1" w:styleId="divdocumentulli">
    <w:name w:val="div_document_ul_li"/>
    <w:basedOn w:val="Normal"/>
    <w:rsid w:val="00813B4D"/>
    <w:pPr>
      <w:pBdr>
        <w:left w:val="none" w:sz="0" w:space="8" w:color="auto"/>
      </w:pBdr>
    </w:pPr>
  </w:style>
  <w:style w:type="table" w:customStyle="1" w:styleId="divdocumentsectiontwocolsectiondivparagraphWrapperdivparagraph">
    <w:name w:val="div_document_section_twocolsection_div_paragraphWrapper_div_paragraph"/>
    <w:basedOn w:val="TableNormal"/>
    <w:rsid w:val="00813B4D"/>
    <w:tblPr/>
  </w:style>
  <w:style w:type="table" w:customStyle="1" w:styleId="divdocumentsectiontwocolsection">
    <w:name w:val="div_document_section_twocolsection"/>
    <w:basedOn w:val="TableNormal"/>
    <w:rsid w:val="00813B4D"/>
    <w:tblPr/>
  </w:style>
  <w:style w:type="character" w:customStyle="1" w:styleId="divdocumentulliCharacter">
    <w:name w:val="div_document_ul_li Character"/>
    <w:basedOn w:val="DefaultParagraphFont"/>
    <w:rsid w:val="00813B4D"/>
  </w:style>
  <w:style w:type="table" w:customStyle="1" w:styleId="divdocumenttable">
    <w:name w:val="div_document_table"/>
    <w:basedOn w:val="TableNormal"/>
    <w:rsid w:val="00813B4D"/>
    <w:tblPr/>
  </w:style>
  <w:style w:type="paragraph" w:customStyle="1" w:styleId="singlecolumnspanpaddedlinenth-child1">
    <w:name w:val="singlecolumn_span_paddedline_nth-child(1)"/>
    <w:basedOn w:val="Normal"/>
    <w:rsid w:val="00813B4D"/>
  </w:style>
  <w:style w:type="character" w:customStyle="1" w:styleId="singlecolumnspanpaddedlinenth-child1Character">
    <w:name w:val="singlecolumn_span_paddedline_nth-child(1) Character"/>
    <w:basedOn w:val="DefaultParagraphFont"/>
    <w:rsid w:val="00813B4D"/>
  </w:style>
  <w:style w:type="character" w:customStyle="1" w:styleId="jobtitle">
    <w:name w:val="jobtitle"/>
    <w:basedOn w:val="DefaultParagraphFont"/>
    <w:rsid w:val="00813B4D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sid w:val="00813B4D"/>
    <w:rPr>
      <w:i/>
      <w:iCs/>
    </w:rPr>
  </w:style>
  <w:style w:type="character" w:customStyle="1" w:styleId="jobdates">
    <w:name w:val="jobdates"/>
    <w:basedOn w:val="DefaultParagraphFont"/>
    <w:rsid w:val="00813B4D"/>
    <w:rPr>
      <w:caps/>
    </w:rPr>
  </w:style>
  <w:style w:type="character" w:customStyle="1" w:styleId="spanpaddedlineCharacter">
    <w:name w:val="span_paddedline Character"/>
    <w:basedOn w:val="span"/>
    <w:rsid w:val="00813B4D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813B4D"/>
  </w:style>
  <w:style w:type="character" w:customStyle="1" w:styleId="Strong1">
    <w:name w:val="Strong1"/>
    <w:basedOn w:val="DefaultParagraphFont"/>
    <w:rsid w:val="00813B4D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sid w:val="00813B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7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Swati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Swati</dc:title>
  <dc:creator>Swati</dc:creator>
  <cp:lastModifiedBy>Rajanikanta Pradhan</cp:lastModifiedBy>
  <cp:revision>8</cp:revision>
  <dcterms:created xsi:type="dcterms:W3CDTF">2020-06-18T14:35:00Z</dcterms:created>
  <dcterms:modified xsi:type="dcterms:W3CDTF">2020-07-06T06:18:00Z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zD0AAB+LCAAAAAAABAAdmrd2rNoSRT+IAO+CF4Dw3kOT4b33fP3lvExjSKK1d1WtmrPVOIoJPM/hGA/jOEKTfwhMYxhDkhAtUDyNXMnCRabaLhy00tXFHr/qD/jRv6XbE/XETASB51OfCXX7QVvawPXd3r2jCiSSkxI3Ty/6lww4HforpiTSVm9/QHOQpZWSPn4m5vzKhlVOG6Kyiv7wSFcx9QsFw5R5ESK7AD9H42qAldzSBcPBNqUGTp4ydxX</vt:lpwstr>
  </property>
  <property fmtid="{D5CDD505-2E9C-101B-9397-08002B2CF9AE}" pid="3" name="x1ye=1">
    <vt:lpwstr>4a3UJgnYrt0GJ4PqQINb+dPwATt/s/kiOeG9973/BvvQA/iRzhMearU5paFfWnFDek0QH4DyR7Nuh+B31BqstBvXXyx3m8X+PW+JdAv/kjhEiZwwrH1g0VTY3Sem9CjFYZPhj93LEOyrhIEkH2HKW6QNrdC7mJfscaJrP6x2eSVaex9m8YT9mAVKh0ajoNZUyQzpnlLcE+afxaaZ2N9mekTm2bHcd7Pyx0LSrby1VU2qLgj49KzIq/v6Atou6mM</vt:lpwstr>
  </property>
  <property fmtid="{D5CDD505-2E9C-101B-9397-08002B2CF9AE}" pid="4" name="x1ye=10">
    <vt:lpwstr>VUvJf8hRj8bJQlaUTSZtfkaE/asRemw88Zu9rdRVkGG/TivvUvTLzhE4LmSv2qVPAurX0ZjQos44mPBbA82B3/6KLduPdZnvBJmfUcDzgZn6JdGyPexlBdjdauvmmGVIG7gtwbubHjJx/RPapgQxoH6wbRux8q8MHsStbi8HZjTJZfTnkN5n873H7LFr9e4BDYbwg2V+6iTe46BBfA0UFklAzItdTfFPJfd0hOAxwmlNvmUv8Cszm1+mTFPD7iJ</vt:lpwstr>
  </property>
  <property fmtid="{D5CDD505-2E9C-101B-9397-08002B2CF9AE}" pid="5" name="x1ye=11">
    <vt:lpwstr>2GEMCcbGhfsdbMvkq7ZVhT7bhAL3VU3+PDzGwcnoLyW8vBbrIrhKG7aYQSgBuo9Sf56zlL+KG0k71zju9OoLY3qHhppflVZ47UMnpNbdPjXvWdruRt8I5quW9xWuM2R0SW8pP6oy/rmiJ1KKQeeOnASdbWR9aaDwnc5PI4XArx4EObh7ncis+Cogq8sSCDI/SKnxg+lwcGLYF7NZ7nqVwyhNO4bykhcCLQY+qBEsR7llB1Tp9lAMOcwJWvIdKKg</vt:lpwstr>
  </property>
  <property fmtid="{D5CDD505-2E9C-101B-9397-08002B2CF9AE}" pid="6" name="x1ye=12">
    <vt:lpwstr>Dmo8G8blcSl1UziQO2ZFvZbGe+gx9reW158TVhfYUi0FZbJ4LOXG/lSEQFrB2gwI/3FSuYQ/QaRzHHbpOwwFiyUrGut2sZVmtZ6QVFLpXNjgpUNEwzSR0c025TexibNIP/wBmZkP54C8TwysdvMarBYFtOqdjPEm3+oDO1rXU1QatjWQUhCR+LEIZ2ihPEmqTkg8XIrzU/q1kGNXox5s7g27l6DZwz5ODjyeE/m9kUuQgz95ISR5Ou8sIx+5V2y</vt:lpwstr>
  </property>
  <property fmtid="{D5CDD505-2E9C-101B-9397-08002B2CF9AE}" pid="7" name="x1ye=13">
    <vt:lpwstr>+SQd5QWERQfsFj/rvz2G5koiJWmPXG6lVhs+oenLmuLNYltO7LutsL/948huQGiJuGhD/9jvqWFXzrEMoeiQwluzGnBwXqDoBTf2Cr/uY/34CBOSBVy8h6iuSVkGYDkzHYvX7kG2N6ORGtGfFIKlHM9yuj4LdeGy2zexWZ5SHwl37KyE097R2yaiilDYJJGYytzG0+G24hjE1T+KQXxYjbQZ6E1nYdh3MoRPYUikkkK+wy8QLtAj9zUSW2WHRPX</vt:lpwstr>
  </property>
  <property fmtid="{D5CDD505-2E9C-101B-9397-08002B2CF9AE}" pid="8" name="x1ye=14">
    <vt:lpwstr>IHkJ2b0Tny7EC5B99aNXrIOqFJxGiUyAsIpUO6pSkwtmPRWThNpG1Cx7HZIsVVQo5W3w7gzUX7ijTG1nvzXnczY7I40X0iXOjv3P28ehPNnghvPBAVGD9BUaoCXFAF397hL9wt2vxoXe1DWUslwWetyO4zzfMYea8i9khoEQ6opcc3fEvWj4Qw77uITNnSeSakv4/Gyl4nteg+J+DVjoJLOaaVdTu4rqe+2GZ2VJ1WlV/eq4dBgnlXd4WfFc77X</vt:lpwstr>
  </property>
  <property fmtid="{D5CDD505-2E9C-101B-9397-08002B2CF9AE}" pid="9" name="x1ye=15">
    <vt:lpwstr>GEM0UqZ1mKPQE60Im28L3Dx1powh8NyojMq/Nn2BTPgCpMbCTkaB3B5IFpUZ85xwYsgQOxlwZrnKTf1H4MV/tXT1vgLRIIhUN7nxeZvzxXJByEVU0tuubhAomK2zBQgMIeZaUcjT4szOTDtqL2VRt6j/XO6ljT7mL+0p14Sb4m49eAVr2oK3kpoT3mT46snvwPUCkeBGT87yVvhuPV0dW71XlqZpPkVB9TbvadWkf74d9Du2euKHbB4DVINcjC7</vt:lpwstr>
  </property>
  <property fmtid="{D5CDD505-2E9C-101B-9397-08002B2CF9AE}" pid="10" name="x1ye=16">
    <vt:lpwstr>qoe2N6kCwvLVcJzFAOkP/oDDSh1S5pQtxNX7kh62wMyj5hpJqiIYf9lxZ4XsNrGzpN7E1Wc76FNKMwjfF2+0Eu3jZieUTlvCsmsBCrtJo/hz8gmfATjGLF9HhVjrisdLZk6s+6JV5sx5N1LHwudtX1FEPIx9ABsKcjKEfImRczYjLWKAsSUkhz+I9qerb93RrgK0vN8oMe0B/HztmiJNtzRPDerpb6iZfiwx+q0z2J6yFFOYyokTSVyxBANnn0N</vt:lpwstr>
  </property>
  <property fmtid="{D5CDD505-2E9C-101B-9397-08002B2CF9AE}" pid="11" name="x1ye=17">
    <vt:lpwstr>2S5neHO1iCxNKDcPUQC1rfrzOj/JWkMFdsoUPx/6MV84SwzZqBQGDDmonmD0c+PqZTKDU+qssEETVjKunlFwZrla3MmxvLc2Ru7Phiv6zcJgwSv0hEdJCVMFvWb6vNIUGvkrL6tUNHCvvP95lhyR6LeIP0Eg/sREpNPNJGUqOu1mAEh80YPuU2XAotAD2H9bK5qewmM8YOE+7Lwl1CSWn5I8Fv7wjyMn441AsKPYShKCn6NCsvuuhbqERYDnXRA</vt:lpwstr>
  </property>
  <property fmtid="{D5CDD505-2E9C-101B-9397-08002B2CF9AE}" pid="12" name="x1ye=18">
    <vt:lpwstr>4QiG8RQtozN/Sk6t1GbBAaW0mMR0j1z46Q85mRbI0GHsfLkFaHMveftjaNXUswGMPMRkvO3w8QB1CY1BMu5WIvQOlMCb9GCK39BEiSiq1pfFp3X+USW7xxbN2oKGyUUj9LCMoFOcPYznTaXireEA5Z2HuPC4FaOYk+HaTBw1a2zuyvvjKClhWdckWDfPBvM+PoXAKcwXG+6DFU03w9KEGLUi2MChoVFIa+yC3Dn24o4z4KnUbsmp2zV6C2kmUxc</vt:lpwstr>
  </property>
  <property fmtid="{D5CDD505-2E9C-101B-9397-08002B2CF9AE}" pid="13" name="x1ye=19">
    <vt:lpwstr>8DELR3FQzWAIuKfPb6/v5+9Y6sHIyvy4Q4zWXT8hf6vguDHDjll33TvrzhruuI5cHIRXjn/rPzOT1AZbPzupuIjCh/k3dkggvcfsOwUZAD0WCZrento0qolr+F5fW7ZoqFhi7mBS/AN/YFZdLa/X7nRPZ9mZHgisU70NFrcGLfoN1mh+p+96lb97FIkbrjxV1Tl9CpncOk0rgQw7f9VqSIVLxcA5cT4gd0+0bz5es5hLq2majDL5oLTDAVPyvYg</vt:lpwstr>
  </property>
  <property fmtid="{D5CDD505-2E9C-101B-9397-08002B2CF9AE}" pid="14" name="x1ye=2">
    <vt:lpwstr>Kx2+cDjHTX7owEt9Ctmx7dbpvOQwoFImjFt80umd/+LEDlEWIRg7U40YCr0EfnTRvFa1sudw+J9EH6KWug5nHpT8ji4yF3xMDUudrPexnOEt6bIKjDf/Hqp7Hzz1OaWPw1tEC2W7vaw1r6h7L6GGtXgkKLymv6ku7Hr+wGljtthW/HzHLdUZT8SGJFQYZVsJGTNBONFmEiXgVL/+AArjPwEuwsi1TpvEzwRXQMAzLSJh+2ybN0Fu7mvNtKz4WQq</vt:lpwstr>
  </property>
  <property fmtid="{D5CDD505-2E9C-101B-9397-08002B2CF9AE}" pid="15" name="x1ye=20">
    <vt:lpwstr>elz/vTQaxchl9IZbwJaBUCJp/kC5BGqIEc47iWiqYzda6Va7GMNypfHSlVCzkrant9ZrbILcyEEVjL8nj8s7wnbca/aTsNpAQUEi+QKzbyBAco2pAjnMoq0FYrJSy420FOYcQc+hJo3XNGvr5m6ksMwLDSIa60rKcMibzBDwh8ctNpeWFjlcOdEqKwvYcUsmGyLpxneTF8E6SKtvTvVtw/waIKz+uEHDeoORaiUkAbW4i40ET9TyK2g0QkKNFqR</vt:lpwstr>
  </property>
  <property fmtid="{D5CDD505-2E9C-101B-9397-08002B2CF9AE}" pid="16" name="x1ye=21">
    <vt:lpwstr>MIIh8yAn2InFUL7buSDupsTvy77kkUYMDQ5GwcgkZstabEfDSkCBH3PmXllUgIb3x8jadd/Ri2It/L80TYOT9M5sofgbQzVUclGulZychQC4La8C1eQj2fpghcijtj7nQHv+5OXRr2ZVphytaHtPf6/2HhrHXid5sOCQcTFDCXO1uPv43njkTBIPfSAwrvIN1608EFHCJ1xlT3HqT8rF1nUiimAqM/M68vP/cOmWpipmvZ6Ts4xaTlsHRXIMYep</vt:lpwstr>
  </property>
  <property fmtid="{D5CDD505-2E9C-101B-9397-08002B2CF9AE}" pid="17" name="x1ye=22">
    <vt:lpwstr>lWstV5YNXA9xH6SRAYmMry2fWJp1Rw3dQSjxDanLPotsGUr4F/eVynj0LHDtyoLtpynrcyrgvPdMUuRygro2rqobB9SSyn4Y9eMFN0rWI59Xbvi/WUVXl4xnzlXuJ++pbNpS+xJq937U+IIfCN/IiPSsjLMqdi3a/rTTNMPUFtRE1zubMHO/ME7FtiAsuXxATxTZZxbH+f9AJZ5+h6/8zinRY1gfUIWJ5B4Un5NH0YvE/ge4EUFZgu4CWQx26gZ</vt:lpwstr>
  </property>
  <property fmtid="{D5CDD505-2E9C-101B-9397-08002B2CF9AE}" pid="18" name="x1ye=23">
    <vt:lpwstr>DAbVWOKgOkGpZZpsf900ApgcVk0eotI96VNVVRkas2IpLwpuf8EOHHHbQlZHkfEQ3RlVuHYzo6NnXdTUze+OzLRB4IGHHtm/Cp2amM2sGUhta2C+8kftND7aTbcnQt6ICD2VGTP079DKPvt5YH0jq91MVmanrRetmv9uTgWBM0jqFPVzFcWYsCRCAeX0LmJR1cYLuz5/mFv5ehcuwM1bRXMV2JOYH1qricWhgu4BtFf6Q2jq/n0dOs6E0Qgiw6+</vt:lpwstr>
  </property>
  <property fmtid="{D5CDD505-2E9C-101B-9397-08002B2CF9AE}" pid="19" name="x1ye=24">
    <vt:lpwstr>K/LuomkUgG/tW+gBYSJKHIhq4cjGaSbF3xvtlD1W6bUDPZCr2sjbchGvaLFQsxyxvus9HQazoaG1Ao37pfATJX6j/accbc3qHz4VYfJYQ11iv6Q7VMG5edtCi3pK3+Jg0gYFzWIP0IWsa87YYmjrOcpz+Hb5YC6mywGhApb8HJ7wIUhjIjsAu6rZJ2H49x4BOdQxaVQYz+c+zBx/M0h6YKYFLg0PQHIPCwFO7c9+9ajKGicxPUprm9Iv/36n8sH</vt:lpwstr>
  </property>
  <property fmtid="{D5CDD505-2E9C-101B-9397-08002B2CF9AE}" pid="20" name="x1ye=25">
    <vt:lpwstr>SRQb23xFRlBF9ZfuQThba9aeQebtXlGUW1Lh7EdVcELrZE/kniYWbsCqaU7wRHlI2+UQDC7rkBppypL5tVftk7t5yqQL1RyAo2YkhWvDYigHTUlHu2BxvDJat2G7p1BoIcF1pZ00uR7UxH07TRlPGbUAZR/bVPT5H30U/hk3VMnYW2rHBdVzXqJIn8DqGSiU+Ja6sNtrGqfaDb9mZhHDa0laHNk9/vybYXP8HcyxnXCBU3seo1LxGpj8upcsmRs</vt:lpwstr>
  </property>
  <property fmtid="{D5CDD505-2E9C-101B-9397-08002B2CF9AE}" pid="21" name="x1ye=26">
    <vt:lpwstr>llKzU9iyp02K+zU4vLWSBiUwiIM9BD4j7AbtXtBpE/W+rYCq2p7t4nqccL6z7xYL9yhl1bUgkBHXhjRuWeUEXZ39KBq/JncIvb7GU4KrIQEdzKvMo7pQyMmDaTdTV9FBO3vDLe+EApqzMdtTTEBddN6RH/qtiR+/7QdPSRmCV1OW7j4JT6QzTV9JFVVkLjrVizQsiBMytI/HlrzFHbSWmvCoVA+uk61VWpwWcvZUDnFikRKIP0GnIJU0zPfdv5X</vt:lpwstr>
  </property>
  <property fmtid="{D5CDD505-2E9C-101B-9397-08002B2CF9AE}" pid="22" name="x1ye=27">
    <vt:lpwstr>ajNJX1wP6p+bx6+m/Zct/RN9tLRxMeJ5Tv1LQzJgs+DQsqV0A/vpgLC7m1nCZ/PbwZNgA+4jw1t38nG7uhBrb8CBOL08rCgq+K/TVr2PNoA2R0tupN+cxAMYZskqZmuZwLXz8SpbwNVDWTq2WvrUyNKWu/3Uxopf9C5B6TQsKVHItxeyzDWpo7G08d094yCK8b15xaf7LWkTXqG6pqevtJV6fXS5nP1Be/oAIjw9De2njryC7i/br/HVzVRoRDZ</vt:lpwstr>
  </property>
  <property fmtid="{D5CDD505-2E9C-101B-9397-08002B2CF9AE}" pid="23" name="x1ye=28">
    <vt:lpwstr>eA1vsrqO595zP6pr1YEgZOpVRxARQMXxRPlb7A4w83t+Dw3RCrKpMWip+i6325e4hY72MN+0x2ob5sTGfdTGj7z/qHiIazmFOFonzjMo75x3iLhfXKBTu2jCQZk/loe4CbbtdtPQo7UzjWMvELFM92+zPL88bMEdUtNNdfeFVCxZJQql/4IgTvM0SfPaNRRZBqLKEMQylCVAhLKNdxXy8GT1nExYJDG/nyWn2/kLOt1kCFnQH1Gs2gsyO6u1amI</vt:lpwstr>
  </property>
  <property fmtid="{D5CDD505-2E9C-101B-9397-08002B2CF9AE}" pid="24" name="x1ye=29">
    <vt:lpwstr>NDPm/zWHq9XQGGXWRQc0vR7h8aBe4DKhS7urXchzy2rKXoa4l4+Elii8DYcv9E6Ndi4ejiUgbZ3+3FFOZuzvCsjYdMVCaJkjqGXqX1Xh+6vfUOSXO+51dufKDMbvtEypIYyXH8wZRkr3b4a808d+s0iIjZWHa+2AXRoGz7BiS3oQUW7chm+AZ62woA8BQbaHGGU0LmYuHhqIKBrQMdhwitMQfkle9LvJmH7UCG8IXSZCU6XBpmXmgkuMqifBfzw</vt:lpwstr>
  </property>
  <property fmtid="{D5CDD505-2E9C-101B-9397-08002B2CF9AE}" pid="25" name="x1ye=3">
    <vt:lpwstr>fbknE+ZLv761jLaUSlyu/xbuIBqs2EcEhV3NaswQAcdNVrCI0LktO7yCqd3UwHfM4vuYY/HPHinTgf7dcDt9tFwtbUDpWJWj7abs4EGPbdrxXJya8eSsuDRa64OdEerRJsyOvcl8Q6WIm/eUJBuCmLBhBCeZalvKlw9EKyadt1V+Vg87cCIyqbju5OG27sJ77mdJli27LeiaD4v/yl1OJGI1DzsKKRyymJyZnmQcIz0QuX+0QWdOsJJZVbMky5J</vt:lpwstr>
  </property>
  <property fmtid="{D5CDD505-2E9C-101B-9397-08002B2CF9AE}" pid="26" name="x1ye=30">
    <vt:lpwstr>8MP74qNcdnVi0DPinMMoWq2NYygAJBLg0zPJU1jLaEPDf4I8k4ACqJY+AgKcMTKuKWNQbbbsz2gNVFZBGqh+I+J2g3vbKPEfz5YV+PkZO3p6YxoGeFYCKbdrAbTdOiGRwB5rQLPuZ1udmT0KDo/KW0iCO157f6PU5McuUPg4DoirDUDYRZsmmRJFZvYkEDy4783eijjmHgOpq2N8kLDhAaAR7eIwVnaSbDi1afkFXkQT+c9BXO/6s1SuGv+5zWP</vt:lpwstr>
  </property>
  <property fmtid="{D5CDD505-2E9C-101B-9397-08002B2CF9AE}" pid="27" name="x1ye=31">
    <vt:lpwstr>1sM0kLjoPICrRsnAvEY9T5/VHut2On71iDL7zQ18bNqwFzE3RYXU58OQMYJdr0ErfJu+QX6vm1vqkU8ejP/LTLaQJS7R/OHAvm1oYPmPHxI3/NCY6EP7PO8xnAiAHiY6UtnJcxoIlrTYvJfVv+pVcliCNc4ov5rO4tXQfObcWQlEprvMpxdrCis5vi1NAaT8ba6Z/QPPXmm0J8U/Cqtnqa9uroKFDjDfrU9NMy0fAwGu70bo0jJl61XzZqgE8km</vt:lpwstr>
  </property>
  <property fmtid="{D5CDD505-2E9C-101B-9397-08002B2CF9AE}" pid="28" name="x1ye=32">
    <vt:lpwstr>+7QvEB0akOYNpUMlMLhV7AnvbzMgxabbpcdu7kgJ+E1jiIWcthgbYG6xTf8smBtydEpKG8pVvqccqvHlJYhnEiNGh3zIVEm018vkdjwboUq5Ou/z70vk6nANl34YoRSpv5XmmOjb/fqCC0Qw89mgajAdbO/182dXgx9I3Yw/j4IlT7g1JMeHt0IBAvxgjHAMx+k8J4C4+KuL0MicDxJQnK/6fcIkgp/7jHtDi3UJD476blU82dh60ORXcxx3tZc</vt:lpwstr>
  </property>
  <property fmtid="{D5CDD505-2E9C-101B-9397-08002B2CF9AE}" pid="29" name="x1ye=33">
    <vt:lpwstr>aO/OjeD5evsHu6rIs8cwNoZFaMh3GDm79hz6pXV21rNuwxp/yvvykEyB0lxluCSQmoxmIhZ2qv/zIzViUe8o6PapqB+uVmc42JNh9+t5u+wVOfut0t9/cvFZqWMo998LZNH9RzB1LBzBWiy9gP1yOs92xW259b1bTj0+h7dKwMdaLTlDL8BdzDHR43LMgicQc0kmKqa+ojOZfhujD7/M19zY53p+FrcOqhI/S11bfYS3Y8N9irjUZW1XdUwyO3u</vt:lpwstr>
  </property>
  <property fmtid="{D5CDD505-2E9C-101B-9397-08002B2CF9AE}" pid="30" name="x1ye=34">
    <vt:lpwstr>nyAUkpeNCJQ7XELJC8JgMhrz1wxYJoUbWdSfRsNpkr51HX/qZfM1MAhcZAqUFJHAlYThyu2KrV1bZWsyjsz1aFogsAksQoFewBxigF7JvXTQ1+56AirhHKiGxM6g/6NKgs7PigCOf37uwvN3UvCEClGZpzN0JT8D3gHRntTzW6av2RNb1aM179JaTwQ8SOm4i8WGwJHcj3CgrZbaLB651o4bWW6rA1lf+WsqQLIvOG9G/lVL2eFoPBOM6bzwP2o</vt:lpwstr>
  </property>
  <property fmtid="{D5CDD505-2E9C-101B-9397-08002B2CF9AE}" pid="31" name="x1ye=35">
    <vt:lpwstr>+gdl+SvA4XuiheNmm7mUfARwL4Vlof0GNBxgXoihVrfuvakZPxU8rkmIousCrMvj2cPrVTnEpJKWYhxmrM1EH9J3FqjeG071TadrwhcGLfECPP26Rt1KtD5IjSKN48ToKOyhcL3mppr6r+Zblpr3792vLABr90RpO4/LO5YTf2Lyxj8SDrn48/cu63ANMT7YQV5B+wbCpzq3e7XoOCSyR6lHpSMd7BdhR0AEUFoPl+m39Tuc8Swil7mE+Cvs/Tf</vt:lpwstr>
  </property>
  <property fmtid="{D5CDD505-2E9C-101B-9397-08002B2CF9AE}" pid="32" name="x1ye=36">
    <vt:lpwstr>F0jI5zX8zwWn0eM2qMF+2LhATWjkUHmGaxbAHZmyVfbH9OwJl29+U28WXmkZpDUM5lwdgWHdB7ouHUHsMvgBhKh5xjE2e443mYD/WveClfZjrNfH7j6sxvOawmMi8hp0NlrHymh8/FrL5mDOpm44Tf5+2l5umityVya9yaVgrWAq+JGccBBY1BnmdIaTjE9KmBiBuZG8fy/36n+oybsJ4Dlpea2yL6XL7y+NBY5pXpgWnM0CkNN7ESRG+ePPegU</vt:lpwstr>
  </property>
  <property fmtid="{D5CDD505-2E9C-101B-9397-08002B2CF9AE}" pid="33" name="x1ye=37">
    <vt:lpwstr>CSopGr3hmzCOBn7J2uw8fzZ0qwuUAPbvQsTIVoEIi1ly01/lNYPfyy82zBvx42thqJS2oFPcOs/rfjT047cL9tD4b2rzoqLgBdf0hckORuyz8XcYoK/qPrbxuldVNuCUUWl/+4o5jf6mzYJMyWYh0B3dJU9LvRl8hTmH6iZp+e9YpkPYy3p767tzfnPLFqpAVEgtehQjbvtnkz0oTv1JVqPaIDcn7EUl75rfKm/cIYHJyqQmglpw8VQA3WqCFAL</vt:lpwstr>
  </property>
  <property fmtid="{D5CDD505-2E9C-101B-9397-08002B2CF9AE}" pid="34" name="x1ye=38">
    <vt:lpwstr>JK3Dhy5A/6ffcU37KSkEG7tz/Ms897wIaOeuiYtg4YA+e+kbbpT7d1p0OXE5b/ghyZoem72T90++HWy2kTPj4/qWsdShk3O9Md3cRi6MY+f7wmxxgPkv7K1KwNOcf1YcFzizpGioxvgIc/gOO1ClWS63IMfZ0VCtF7h5ULz+7+FLycYmm0cZEm3IHajUjF9IqGkKavS1D4kaHuVu7VFS+G3v/+R3uvnVGDvFboC7ezaQJDmo943TA2bSqBw/OX4</vt:lpwstr>
  </property>
  <property fmtid="{D5CDD505-2E9C-101B-9397-08002B2CF9AE}" pid="35" name="x1ye=39">
    <vt:lpwstr>LKD5IqodDKWfStEpnGNz/M69KZwjvQhqifOEkVBfzEY5ivs8ly1mog6LsFvju7b3P1kRlSy4eL0ig8T4CYX8or4RR3PFf1Ytq+GL4IsbV071th3B6TGUFLjuIMAxVhfwntrudtCyrzJ4ChdKU9jaRsKeHa3CVev+Yb0u2CxheUtw8dDGOm/6XyIqjY+h2jwFuhqqDOjn5hw2l21NqU5SJTJrRZtDi5BZvRil1SThqL052wxAlNehWn8OKcr7mek</vt:lpwstr>
  </property>
  <property fmtid="{D5CDD505-2E9C-101B-9397-08002B2CF9AE}" pid="36" name="x1ye=4">
    <vt:lpwstr>MvEtnZqn+zC5aGkLaknNiONeHEt/yLm+kgp6bcWuKg1MAS2YOg/JLs8gaVXBL5kF5o6X3RAry93mB6boDHCWftq0oU9MB2egwvuQBC6BLRYp81/DuRsDg7NcEJEWvUTbzwNQn9Ia8m0+glSrG0npeDfu91QfQQ5sO2hu2ojGFcKZoxTqpoFqjA+ZFVtOwEcR1ovsr277tUhkr1xdVAgvcCceg7AQq7inywuVBmtV9mQzP9RRcb+7jMYcgff1hYi</vt:lpwstr>
  </property>
  <property fmtid="{D5CDD505-2E9C-101B-9397-08002B2CF9AE}" pid="37" name="x1ye=40">
    <vt:lpwstr>Xj0oe/ho8oT5YZyznmAppd6CDmePu7K+7k7fu1PrpSkkFMlpKWj5CQksSoCjMMqlU/2cvIJSBM46owQkCw5PK4VM7v6HLMdf4oLUEl/ebMiWDO9/Bh7z6uuMcH9TzrB+aW36xlii9hvXXE8EPzksmfnifTcyiPzUtRZy2ZSlDa52SwhIRbGR6hZEez+QEY82t8oyzR/UPh7bWJBt2Xvz6iSE5ecHz7pVCfgPsG+79q5xbrLZ1zEsI5hiOP4i+Kb</vt:lpwstr>
  </property>
  <property fmtid="{D5CDD505-2E9C-101B-9397-08002B2CF9AE}" pid="38" name="x1ye=41">
    <vt:lpwstr>fjtzpwgc0z21u4r6vDOjhBAr/GDVaD/hFq0PLa+kyE/RX1xnyRx+Z7rNKjYlW0S+iJRYkSGsyqrd4Xcp7S2O7HTIKPPp0y8gv6QwUdiTvfTsGkukgE455L3KmFiNc/DkAdNQrSrG/mcb0ZJAPk92Bl5m6FKG7qYh39QTl1OsOB1Lni3afEmh5iw9WuU4nau9R+nMkxSOWXX5adgaqgD+mkDmSR8MVVaf5GTtsPB/Y6m8nJvFEUmRPeTez63eiij</vt:lpwstr>
  </property>
  <property fmtid="{D5CDD505-2E9C-101B-9397-08002B2CF9AE}" pid="39" name="x1ye=42">
    <vt:lpwstr>r2tQV/CtG813j/o4OQ9srMvSO+ByNePJfqOhnLOtOlWQYmtR0r+sBNg5Pl4y7ZkeD+AV/3E0KL/Pv7UarmLyxBuNsq5ovaoY8aIb4IWGJk/+1gtajV9iAB4oAl9w7RHMnDmECr0rFgzpYYWj9xhSkxa+LaNF6X/iePtXIm3HhJr/rh3b0/MMOn7fZp+KwJ/CfFEvfXM48HsoGckHOKkHgbUJV+tultdlcy4+P8NznE9xJdhtg2Ib6OesTfyntr8</vt:lpwstr>
  </property>
  <property fmtid="{D5CDD505-2E9C-101B-9397-08002B2CF9AE}" pid="40" name="x1ye=43">
    <vt:lpwstr>rYukrPhNz0HRkiCXqwvEHDnFVdZhszVZHXR9krHueLsawoYs3SjA33AEprJ6jBOLA4VOADa7UOXfnL7LErXOJ1pzcrLScl38REqKrlW3H2IMi3wOww7DlAa1oV6Ubm4ZN39xnndK4WFdh2Yfg59WLbt+hj5dvbXxqD829th3Voxe2XaFpDVQrhJfRVatOz750VfYCIOWZzJy9/g6+3/NE87SNGUGpv6e4CmHz2bSwHDksu7/Ejrsp53syHrmTDA</vt:lpwstr>
  </property>
  <property fmtid="{D5CDD505-2E9C-101B-9397-08002B2CF9AE}" pid="41" name="x1ye=44">
    <vt:lpwstr>TvcUo6yDkaeMPBydZ+Gs5Pmb15yQcSNMgq6SfOutzxh9lvJnMwFDgoRJ4fUYmaoCjC8KX+LWzWQ51o6sNPtdmWMeu2wfOavG6a9366dU2rmg4xTXejUZsVKTH6+BJuI/pmiQiBpKNHvi4q7mMvhJbUhC3awXhPjFBxq3q+BMZ1SJ2TYEZK/Zt6DV5vEYpOyo/btPATeASAf/9pbFm7v9Axty+EPAXZ+jrAUyuP+9yI8oDGjMx+9HWTvJtPo2RMb</vt:lpwstr>
  </property>
  <property fmtid="{D5CDD505-2E9C-101B-9397-08002B2CF9AE}" pid="42" name="x1ye=45">
    <vt:lpwstr>NV8Oxz84oPYy9frOpiegovHSiFEzNaQ2y6B+z0fnvDwLDrebRBFApSDXSP3CVO+SKi2X/OLMNzZfyChlxLMvAK2aaO6v441ckwQX8U3BSXpGQQhA3ttk2+YZRPvITr64Wxk5x7HkxT8T8VaBP+Hnr4No6t1+uOxQovOz28D/FcYxgzuUK7rORTeXQ+7W/N7xPHT9gyyqEFHeMGX+LmT2okqG1JLxZlaNc2WjMSgLM0tjWAtnqbI+gXGTpvd97ac</vt:lpwstr>
  </property>
  <property fmtid="{D5CDD505-2E9C-101B-9397-08002B2CF9AE}" pid="43" name="x1ye=46">
    <vt:lpwstr>mJSELwoiY5x9i4LDvj+oyHJn4VswHWefHyCFg3kJpUH0o32mKOlUn6tuX+rozPSJB6mA7aaUfSiTdNjan9TsUHIeHIZnUUQ8ms1/2TpNQncT2y3tN40pcERYb28ZbaToVxC+x+H6fphKzYUn2/2ecaPSJOHhLSxCB6lfvboO51ZoOgzH/2bINek/GxyOwER6dAX8WRy4ewYhZPywTpv49XQszKM4PdrCB5sKxcXZKKnLk4l+cdIgBzrdQKQBcoM</vt:lpwstr>
  </property>
  <property fmtid="{D5CDD505-2E9C-101B-9397-08002B2CF9AE}" pid="44" name="x1ye=47">
    <vt:lpwstr>1yGhh4aI3Di3FpJKU+MVtGqmXlCE0HJjsv+QFnciNdzpHDvENk97ImOeFPVZFsKeITJ4eRphxw+PEBWWSQfcJ7Jv6FCMQYkg2cgtg1nZ2lavkQpFLUDUYpEy5Ip/IiF+WCbm3w5QXTZraHw8bgRGczpC7aos++VK6RZqZeKWc5VF00yb/wGaoY1BpRH/r6wbSV7CsXxpJqCWZQ2P0fD4zITJV6gDh7mzsQzod0AXw5USWz6U/3zIQnVNX2CaPdv</vt:lpwstr>
  </property>
  <property fmtid="{D5CDD505-2E9C-101B-9397-08002B2CF9AE}" pid="45" name="x1ye=48">
    <vt:lpwstr>eKP0PKiW1J/ibVO0UgZc6L3zt3uRcaIvPGKgcn8tmJFq9fRCvTBEnFOrHsZMF8h5+m10Oq0iRF+GJ6tFYL88UrHa2jES/bFUuRSTVKtR8eHLPzl6bd5u4DvrA5kgbHl8QwTE76KB90Q15EjPJcW48kzyFA9PLUw7dQ+UCN4nxXdVjV7ddHZUemacJgkDxs0sIXqohG6/aqHONX3ZnM5sRFhbYszN9YTx+dqqk2I9jVJKXkyxsWqukH/ts4/w+8q</vt:lpwstr>
  </property>
  <property fmtid="{D5CDD505-2E9C-101B-9397-08002B2CF9AE}" pid="46" name="x1ye=49">
    <vt:lpwstr>YmUQV5Y9iGjEGTpqq5eJ9Vnd8tGdf5tyDVDSOeAbun4lfz/pTm9Asewc3FxaF4LOx/W4pAU2cZYIbC+O6qarx2eTtGjG5LzCp5wwDCS4M6qLTUsxDRTCuA0fs+7lJQvE2qGizg7+82XJbAtijp2+kY/a1pckTtOnR8A/P/8KdYgb+AtM/v4yFv3i7tSZ8EFARvZR0MS/8I/hvvsTl1WrV0XFpqfmN+0xr5f/OW1VXWozbW4PySRjG356gixOizB</vt:lpwstr>
  </property>
  <property fmtid="{D5CDD505-2E9C-101B-9397-08002B2CF9AE}" pid="47" name="x1ye=5">
    <vt:lpwstr>vveTTgBIDtLqn9jdw1Bofx/7Enx498glwteuuvFaXoEdNY5pnF2Gq1Z94UFcYdElf/Fm9V/7uJ4VclBMbYqb+tuXGKw2X8KBNHpBuMnPANFw9aeBHqszhx3/pX8z+JTi6od5MKEgdee3peAweGritdJeoQLB5LGe6UWRoNEbej1f9y3M5q6SDBPG6yhXlrqhmG7wKC2Z6sfle/LrT0ngJs0JW0hJFAbdHiZ5uKtEoJe5McVbp0KNOQW+/KP+GXu</vt:lpwstr>
  </property>
  <property fmtid="{D5CDD505-2E9C-101B-9397-08002B2CF9AE}" pid="48" name="x1ye=50">
    <vt:lpwstr>rVv3N8JrjivTQ0g2/9f60SiucdCwnfimP3IzcfHobjzATUYava6SyNi9b5MGCMxBrhIoOramnqKCwhhHYz6uviqakkEsDQl3d2Xv8uk681idpgQAYWA73dQgiDPfs7jWhe0Ssnba0l91AbwuE5UTXl09lrARzgCzi1dOZ3I/ykrrgRld1FDxMdOTly3323+uYVZcacaqyGx2uUNJeGQyzExdu3ErZaN1mDw7FhgFW8ealpdWxhMTt5+5vll3aIE</vt:lpwstr>
  </property>
  <property fmtid="{D5CDD505-2E9C-101B-9397-08002B2CF9AE}" pid="49" name="x1ye=51">
    <vt:lpwstr>mcMeqYQF2oDyW5uURpI1aTW+8UQ+/Dpztnm3+SpsKvc5jrcIXFvN6+y/l+8VjEzLcnvtgxEDwTSwUCBYVYKrUEFWchtOi6r5v9gX/VZaxDUQWxleANob1Z3Sxxs4qveKU91Ff6QpMKq4OMYcL46EwH1u9jpukVgGDFGC820McCxxV4p7iKmVPy/d7JOf2f2sx7hV+uMxnkkWPa0i/Ixa2Nu+5GSnJInQAJZLovjGNkCkAYQ+OV6+PKasBxa7dsk</vt:lpwstr>
  </property>
  <property fmtid="{D5CDD505-2E9C-101B-9397-08002B2CF9AE}" pid="50" name="x1ye=52">
    <vt:lpwstr>I5xINzex3PDqZlCo+wk/CzoK6YWcOaSL5E65cInGQvOcgHd9QLcCUEb+NhRRvh+OLKjpYHqSmJEQ8jNMqjL5DcMEcL/BdsDpv7TD/3IXGPT9Mve6Qj5dycw252svhUt3XYA2L/lpCgKTyl8t24jVklijOJHsC+TWyM389frCsbyugeKU7NYeVcCVxtTZQIUBy7d7EFHe0ATkLJXOg+JVivRuoDrTZfLheYRX3FDrrS6vw40AiMrbuApvb/0W2Cg</vt:lpwstr>
  </property>
  <property fmtid="{D5CDD505-2E9C-101B-9397-08002B2CF9AE}" pid="51" name="x1ye=53">
    <vt:lpwstr>O/dnc1KZl2dVi4R/8KSbiPshixafFIUsBWxvZS8uyQEr9qI/Mjxudq1K68MKq9Vg7wFLJX5e2XRA+AlMhWNnWXcSB02RSfAt/Q7nN/lheCTmZP33o1/Oa1voGksmSit9s8Gcq9zpJI6pxJ0+wghkSmGb7zuh1admXs4UiGdRzK7KmrAIAqQPb29hdBlsLV8j08dOe6sT4Qg46EOjOIGKsowEf0WoE/n3GYhOY5DcPL1UDKYFNkMRNPZa0cghxBT</vt:lpwstr>
  </property>
  <property fmtid="{D5CDD505-2E9C-101B-9397-08002B2CF9AE}" pid="52" name="x1ye=54">
    <vt:lpwstr>uXnqEl9dS3fmibtCXdgKA4xWgXEBaZlqZfOdSNhLZoyDEKa3tOaFCXg3bUEeRix/egFOiwLY3SZxCynejK3dt56n/VjwD47ojF3vdn4cAlPzYpxeZ0Lu9yyHfsBGJYvq0poxGwuo6QnLp88KeAzwtDtAxl66n+ILLhlSzyOqWoeB5ShAC2xv3uGakTqosfjvhvH62/5bNOj03/pP75tuXOhtkzFudHd3vROrDnTjOVYT9YzWPbAWDmgpM54M8rh</vt:lpwstr>
  </property>
  <property fmtid="{D5CDD505-2E9C-101B-9397-08002B2CF9AE}" pid="53" name="x1ye=55">
    <vt:lpwstr>U6vj2JSy+CWR5a/RTRnkERRKyzMV4VIBcaZIzpCucLlH/rjTRdR9CduYN1VOqFTNuxjTQpFnE73sRiJe7ng7D/4OXkWBwDtZPFWitkFmo+mTovyCcpvB8ef5Ws1ohTmetZTKGRRz6+zos8bJuGOPnQ5XhJpKJ0lf/78v+xT+OZLjvxKe8I4CSvdeX9UW3Ky1N+fE4RsFtN/oKIhvYyyQ6lHNE3NPEZAjKpNNIKG2RleHpCdf83MA95dgk4bKiRM</vt:lpwstr>
  </property>
  <property fmtid="{D5CDD505-2E9C-101B-9397-08002B2CF9AE}" pid="54" name="x1ye=56">
    <vt:lpwstr>xiXd+cFuEZi+iZ3/8E2cL1WSbN3n2H/czz7jpAoe/cq5P53AgfGn8URLLXTt+MTqnQ77GTnV2QOpYI3fDiimJI1dY47CiSqM2zwFTvAveNeFqjS3ibY+7db3q9QPx/lhLOEThvWIEwME6DAeVJ4q4GC1Og6i1iX5PK262nUD/qFR5Kt/sKmT+8ke4Ctqdv7ycfUw53GMMdj83dYt8iy4X2p/L476C5vGdpe6P0XUJWrouTMiYJ3pr6PMP9E/cl5</vt:lpwstr>
  </property>
  <property fmtid="{D5CDD505-2E9C-101B-9397-08002B2CF9AE}" pid="55" name="x1ye=57">
    <vt:lpwstr>QcziOoh+c63ZuneYxhPuM948zCjCmXi3WeniCyDtYo9d9DoNjbqVPO2cBOxxa7z+xcXu6Qlj5F9b7vWDPTkdh1fVWDKN1Czc1dWozRPbFGXONf08RLJPHaQ0JAMd2m6kogMu2bwxa63wBORk9IIxKh4RQ8tjAbwRHey05RbrLeppP72cckTFDSnxIRf4nnX+cf+Gnp9lfb6w/g6r/rADOwR9/CYx8PpX882R6nBZCt8/tIC5vvEe4Oa2gVHargs</vt:lpwstr>
  </property>
  <property fmtid="{D5CDD505-2E9C-101B-9397-08002B2CF9AE}" pid="56" name="x1ye=58">
    <vt:lpwstr>5cmXnX80QAk4ZdRzJIRPZIrodhpv7w0cPLGrIK8d+7iCaSRBDTlVkgW+VjrnLDkST0C3+OhHhCuYuHrFuxizcanWIjGKiU9DP5UnQvGslVmWIv4+M9iJjTxmjVOhWaFkO8NvBW6lDzrfKY7PhWSgDU3wzZpzY44hAVlpRIUtYPfm0oh7xxPyw9vaDoW1qgbKE8Xesb5jdGzbawEfFEKAMx+x+SrXPx4AHMuvEch7tHYP1OaqQHQS4YJcnup7FiH</vt:lpwstr>
  </property>
  <property fmtid="{D5CDD505-2E9C-101B-9397-08002B2CF9AE}" pid="57" name="x1ye=59">
    <vt:lpwstr>UQOzLEFBcQ9r/zvL6mnc03n3ObO5SAdPSm38Nc4Ixe1ozhuRjdrUS55PB2mdcQG6WdlAP4jmtl3y/jJud9xRFWLrWTsUcetXQHo7P1kBtq+L/bkPadasvaFJoI8djNVCZpevCsw51fWC0QWufd5/9rGd5wmqG3xnpu/aOexDq58RIpeGYmK/QD2hLpfzjzGntHhdA6q0Kt60MA0/S2lw/5WS3UsRXFJxtdtCmwlR8vHww8GJOS3SdilqI0vg6MH</vt:lpwstr>
  </property>
  <property fmtid="{D5CDD505-2E9C-101B-9397-08002B2CF9AE}" pid="58" name="x1ye=6">
    <vt:lpwstr>Ck6Xe/WMc6U0xZxBTw/kAaOvdrkJC0cNbXOwZnLzuUU36fnPfH15qz+aOgB5lOh3XhArpKqwnuAy2SZ3/xYMLK752CGwwIhs36CCTg3y52bIETzk+rQDuW6/zqVQcii+QsIIf3f02xQfGEIzdEd4yGiepb37ncUPhsy1TYJM9mptj4DkcbsTgC5P1ybTDxa/Zpy6X6MMfMUXH+NeMar4xAMZu4a4/oIvD3FcasTCnyC42qiYMX2T0K0YzQjUikv</vt:lpwstr>
  </property>
  <property fmtid="{D5CDD505-2E9C-101B-9397-08002B2CF9AE}" pid="59" name="x1ye=60">
    <vt:lpwstr>h/nWudjtDYZS2R5Q2kSFPow5AJ+iInkHRV1mMd3ZfCaM8RKQc4tPYTz5lDhKWvsfBhD+813RI0AI440u/afhSEiW3a3ll0GTb/s3ln8kOVZJTvMwuWQDxX9WACgs+zF1visQbWt4wv0KTw9RSHH+6N9BdPL8J6QpS16Ca14LgZnQSt/fWRafn76Qeu/LJAglCSVX/OWNqpPNHw5ozulThkV+Ui1yOZRrv0UF10qvKzz8etiDqq+IRmsgY0fe+2H</vt:lpwstr>
  </property>
  <property fmtid="{D5CDD505-2E9C-101B-9397-08002B2CF9AE}" pid="60" name="x1ye=61">
    <vt:lpwstr>WBbJfVb57Ya3HGPimSYEd7AT96TDgifbC9sWHPO87Pro/ZacSe9qVSXPZgdVMEUoWb5g2gDpFSf6VcdoUe16lGU2N3GlpVWxaZqah47r1rPBP2pEH+bwGD4SYb0yvkvy1tJtvZsAwcX7gsXEgLMCeUIzB1YRkq/cf4AkRsPi/W/qcuLb9VLJNFXN9gKNmbYFItTTzTYLRScnpXx1tMdAjs1G2wUd6e7Bzx6fjyE99U2sE+eulmJ9yypTHWbDmEk</vt:lpwstr>
  </property>
  <property fmtid="{D5CDD505-2E9C-101B-9397-08002B2CF9AE}" pid="61" name="x1ye=62">
    <vt:lpwstr>b6CNL96Yr1IlF6jPwORcdhfNyGIpjKNrQdTwP+dXHUhL46/9jPDP+cZDP8WFid/hGsVL4XZa+aINyeFwV6bwHVVMvDpuaPsPVYGgzpp2v+Ku92VstL7PsVOPv5QQWKnSAGW9yzG2YVpPa6a8lf9ocTE0YtUvKMs/XYsu3+Fry8HCm5EOh//wEahahQzD0AAA==</vt:lpwstr>
  </property>
  <property fmtid="{D5CDD505-2E9C-101B-9397-08002B2CF9AE}" pid="62" name="x1ye=7">
    <vt:lpwstr>hu9W61ASTnwyINOyJoHkGeMs+/tvDtk/DLZvu2FzEgMZsiTLGr4Zvo5PelZmr3x4ibmN5aBpStVT8sVR2sBWAW4rPajSxyoGsmAzYOrByJGne6/l4CGoFKXNlD7vFbTUiaTg8d/yrlP5V/SXbdy5vHJnWKa6X+yDtZ+nBtBs2nAkfGNUpSyE5hiLdtC3faPwRUXGuKNgtOG5SCnpDl3MXjwuXMYVaFWmhmKBGuMS9mWI7Lr3uOAmga8k14tbeYp</vt:lpwstr>
  </property>
  <property fmtid="{D5CDD505-2E9C-101B-9397-08002B2CF9AE}" pid="63" name="x1ye=8">
    <vt:lpwstr>ZO3aDV6tzU+k4CFqaphUoU1ghVUmksjeiLWP9mAPccWg/QPza64UHsCeR3ZtY8OeWv6bQx+LElcKowoACukXh6/R5LyWWs/mVyVHNrr255136Qv+n8Dh7RaOS8zKb1BDd7UZ13I3vEUgW9Aakvf3O4pgIGqwo6KxKKk9wco+l9tbJFfZhfCl/VFVH2EJQqmN+9NM0zV4GtDZ8ggz3hobjiJu9dSe+6/m0MKCjEwdhELPc57iUW72ZplI9F52O5m</vt:lpwstr>
  </property>
  <property fmtid="{D5CDD505-2E9C-101B-9397-08002B2CF9AE}" pid="64" name="x1ye=9">
    <vt:lpwstr>ohr+Kgv+gP8YujFZcgnsh4wq8//JvC/7Q3sgxVmNr6arbQrU5LJVF2wUjsfFdi0T89A+9KrG5Elr+xSpc87k1noDcIEb/R6LlAjJLQyTY5BtIEQa2K7sscrUy4cmZMl0aearsU0eDciPKRABG1XbdLanZKRpvirPcK2IVoa299h0HN8tjQthuh10ESKxKr7nwrZVHg+9dhJkni4lKY8I+VdJfqVdRykDvE3ijIRIgRzkJKpYtueTzi1PTwiwLds</vt:lpwstr>
  </property>
</Properties>
</file>